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40801E" w14:textId="21DB0278" w:rsidR="00907914" w:rsidRDefault="004F2CC6" w:rsidP="008F74BC">
      <w:pPr>
        <w:jc w:val="center"/>
        <w:rPr>
          <w:b/>
          <w:bCs/>
        </w:rPr>
      </w:pPr>
      <w:r>
        <w:rPr>
          <w:b/>
          <w:bCs/>
        </w:rPr>
        <w:t xml:space="preserve">Phys </w:t>
      </w:r>
      <w:r w:rsidR="00A00794">
        <w:rPr>
          <w:b/>
          <w:bCs/>
        </w:rPr>
        <w:t>340</w:t>
      </w:r>
      <w:r>
        <w:rPr>
          <w:b/>
          <w:bCs/>
        </w:rPr>
        <w:t xml:space="preserve"> – </w:t>
      </w:r>
      <w:r w:rsidR="00A00794">
        <w:rPr>
          <w:b/>
          <w:bCs/>
        </w:rPr>
        <w:t>First</w:t>
      </w:r>
      <w:r>
        <w:rPr>
          <w:b/>
          <w:bCs/>
        </w:rPr>
        <w:t xml:space="preserve"> Midterm Test</w:t>
      </w:r>
    </w:p>
    <w:p w14:paraId="757FFCB3" w14:textId="77777777" w:rsidR="00907914" w:rsidRDefault="004F2CC6">
      <w:pPr>
        <w:jc w:val="center"/>
        <w:rPr>
          <w:b/>
          <w:bCs/>
        </w:rPr>
      </w:pPr>
      <w:r>
        <w:rPr>
          <w:b/>
          <w:bCs/>
        </w:rPr>
        <w:t>1 hour and 15 minutes</w:t>
      </w:r>
    </w:p>
    <w:p w14:paraId="4A0E5E55" w14:textId="77777777" w:rsidR="00907914" w:rsidRDefault="00907914">
      <w:pPr>
        <w:jc w:val="center"/>
        <w:rPr>
          <w:b/>
          <w:bCs/>
        </w:rPr>
      </w:pPr>
    </w:p>
    <w:p w14:paraId="2445ADBC" w14:textId="77777777" w:rsidR="00907914" w:rsidRDefault="004F2CC6">
      <w:pPr>
        <w:jc w:val="center"/>
        <w:rPr>
          <w:b/>
          <w:bCs/>
        </w:rPr>
      </w:pPr>
      <w:r>
        <w:rPr>
          <w:b/>
          <w:bCs/>
        </w:rPr>
        <w:t>Professor: Dr. Edward J. Brash</w:t>
      </w:r>
    </w:p>
    <w:p w14:paraId="2026CA62" w14:textId="77777777" w:rsidR="00907914" w:rsidRDefault="00907914">
      <w:pPr>
        <w:jc w:val="center"/>
        <w:rPr>
          <w:b/>
          <w:bCs/>
        </w:rPr>
      </w:pPr>
    </w:p>
    <w:p w14:paraId="0B2ED737" w14:textId="77777777" w:rsidR="00907914" w:rsidRDefault="00907914">
      <w:pPr>
        <w:jc w:val="center"/>
        <w:rPr>
          <w:b/>
          <w:bCs/>
        </w:rPr>
      </w:pPr>
    </w:p>
    <w:p w14:paraId="1F0302A5" w14:textId="77777777" w:rsidR="00907914" w:rsidRDefault="00907914">
      <w:pPr>
        <w:jc w:val="center"/>
        <w:rPr>
          <w:b/>
          <w:bCs/>
        </w:rPr>
      </w:pPr>
    </w:p>
    <w:p w14:paraId="5189271E" w14:textId="77777777" w:rsidR="00907914" w:rsidRDefault="004F2CC6">
      <w:pPr>
        <w:rPr>
          <w:b/>
          <w:bCs/>
        </w:rPr>
      </w:pPr>
      <w:r>
        <w:rPr>
          <w:b/>
          <w:bCs/>
        </w:rPr>
        <w:t>Rules and Regulations:</w:t>
      </w:r>
    </w:p>
    <w:p w14:paraId="15AE8610" w14:textId="77777777" w:rsidR="00907914" w:rsidRDefault="00907914">
      <w:pPr>
        <w:rPr>
          <w:b/>
          <w:bCs/>
        </w:rPr>
      </w:pPr>
    </w:p>
    <w:p w14:paraId="6359D752" w14:textId="77777777" w:rsidR="00907914" w:rsidRDefault="004F2CC6">
      <w:pPr>
        <w:numPr>
          <w:ilvl w:val="0"/>
          <w:numId w:val="1"/>
        </w:numPr>
        <w:tabs>
          <w:tab w:val="left" w:pos="283"/>
        </w:tabs>
      </w:pPr>
      <w:r>
        <w:t>Calculators, with memory cleared, are permitted.</w:t>
      </w:r>
    </w:p>
    <w:p w14:paraId="08A657E2" w14:textId="77777777" w:rsidR="00907914" w:rsidRDefault="004F2CC6">
      <w:pPr>
        <w:numPr>
          <w:ilvl w:val="0"/>
          <w:numId w:val="1"/>
        </w:numPr>
        <w:tabs>
          <w:tab w:val="left" w:pos="283"/>
        </w:tabs>
      </w:pPr>
      <w:r>
        <w:t>You may bring as many pencils, pens, and erasers with you as you like.</w:t>
      </w:r>
    </w:p>
    <w:p w14:paraId="6668FB6F" w14:textId="1E2D6071" w:rsidR="00907914" w:rsidRDefault="004F2CC6" w:rsidP="00A00794">
      <w:pPr>
        <w:numPr>
          <w:ilvl w:val="0"/>
          <w:numId w:val="1"/>
        </w:numPr>
        <w:tabs>
          <w:tab w:val="left" w:pos="283"/>
        </w:tabs>
      </w:pPr>
      <w:r>
        <w:t xml:space="preserve">You may </w:t>
      </w:r>
      <w:r w:rsidR="00A00794">
        <w:t>use your notes, as needed.</w:t>
      </w:r>
    </w:p>
    <w:p w14:paraId="6482D13A" w14:textId="1EF00AF2" w:rsidR="00907914" w:rsidRDefault="004F2CC6">
      <w:pPr>
        <w:numPr>
          <w:ilvl w:val="0"/>
          <w:numId w:val="1"/>
        </w:numPr>
        <w:tabs>
          <w:tab w:val="left" w:pos="283"/>
        </w:tabs>
      </w:pPr>
      <w:r>
        <w:t xml:space="preserve">The </w:t>
      </w:r>
      <w:r w:rsidR="00C63AEF">
        <w:t>test</w:t>
      </w:r>
      <w:r>
        <w:t xml:space="preserve"> consists of </w:t>
      </w:r>
      <w:r w:rsidR="00C63AEF">
        <w:t>three (3)</w:t>
      </w:r>
      <w:r>
        <w:t xml:space="preserve"> questions where you should present full solutions. The full solution questions are worth 10 points each (</w:t>
      </w:r>
      <w:r w:rsidR="00C63AEF">
        <w:t>3</w:t>
      </w:r>
      <w:r>
        <w:t>0 points total).</w:t>
      </w:r>
    </w:p>
    <w:p w14:paraId="09A17A3C" w14:textId="77777777" w:rsidR="00907914" w:rsidRDefault="004F2CC6">
      <w:pPr>
        <w:numPr>
          <w:ilvl w:val="0"/>
          <w:numId w:val="1"/>
        </w:numPr>
        <w:tabs>
          <w:tab w:val="left" w:pos="283"/>
        </w:tabs>
      </w:pPr>
      <w:r>
        <w:t xml:space="preserve">You should complete your solutions to the full solution questions on the exam paper itself. </w:t>
      </w:r>
    </w:p>
    <w:p w14:paraId="79808A6C" w14:textId="2748F463" w:rsidR="00907914" w:rsidRDefault="004F2CC6" w:rsidP="00A00794">
      <w:pPr>
        <w:numPr>
          <w:ilvl w:val="0"/>
          <w:numId w:val="1"/>
        </w:numPr>
        <w:tabs>
          <w:tab w:val="left" w:pos="283"/>
        </w:tabs>
      </w:pPr>
      <w:r>
        <w:t>Your solutions to the full solution problems should, in general, contain a combination of diagrams, equations, and English word sentences explaining your strategy and thought process.</w:t>
      </w:r>
    </w:p>
    <w:p w14:paraId="00FB77A6" w14:textId="0009FCD5" w:rsidR="00D665D3" w:rsidRDefault="00D665D3" w:rsidP="00A00794">
      <w:pPr>
        <w:numPr>
          <w:ilvl w:val="0"/>
          <w:numId w:val="1"/>
        </w:numPr>
        <w:tabs>
          <w:tab w:val="left" w:pos="283"/>
        </w:tabs>
      </w:pPr>
      <w:r>
        <w:t>Many of the questions involve showing that certain results are true.  If you cannot manage to solve one of the question parts directly, you can use the given result of that question part in attempting to solve another question part.</w:t>
      </w:r>
    </w:p>
    <w:p w14:paraId="534B5170" w14:textId="77777777" w:rsidR="00907914" w:rsidRDefault="00907914"/>
    <w:p w14:paraId="0B800770" w14:textId="77777777" w:rsidR="00907914" w:rsidRDefault="00907914"/>
    <w:p w14:paraId="49AA0DAF" w14:textId="77777777" w:rsidR="00907914" w:rsidRDefault="00907914"/>
    <w:p w14:paraId="4CE58272" w14:textId="77777777" w:rsidR="00A00794" w:rsidRDefault="00A00794"/>
    <w:p w14:paraId="339DCB4E" w14:textId="77777777" w:rsidR="00A00794" w:rsidRDefault="00A00794"/>
    <w:p w14:paraId="1BDBBCAE" w14:textId="77777777" w:rsidR="00907914" w:rsidRDefault="004F2CC6">
      <w:pPr>
        <w:rPr>
          <w:b/>
          <w:bCs/>
          <w:sz w:val="28"/>
          <w:szCs w:val="28"/>
        </w:rPr>
      </w:pPr>
      <w:r>
        <w:rPr>
          <w:b/>
          <w:bCs/>
          <w:sz w:val="28"/>
          <w:szCs w:val="28"/>
        </w:rPr>
        <w:t>STUDENT NAME: _______________________________________</w:t>
      </w:r>
    </w:p>
    <w:p w14:paraId="57E22B56" w14:textId="77777777" w:rsidR="00907914" w:rsidRDefault="00907914">
      <w:pPr>
        <w:rPr>
          <w:b/>
          <w:bCs/>
          <w:sz w:val="28"/>
          <w:szCs w:val="28"/>
        </w:rPr>
      </w:pPr>
    </w:p>
    <w:p w14:paraId="1AA57110" w14:textId="77777777" w:rsidR="00907914" w:rsidRDefault="004F2CC6">
      <w:pPr>
        <w:rPr>
          <w:b/>
          <w:bCs/>
          <w:sz w:val="28"/>
          <w:szCs w:val="28"/>
        </w:rPr>
      </w:pPr>
      <w:r>
        <w:rPr>
          <w:b/>
          <w:bCs/>
          <w:sz w:val="28"/>
          <w:szCs w:val="28"/>
        </w:rPr>
        <w:t xml:space="preserve">STUDENT ID </w:t>
      </w:r>
      <w:proofErr w:type="gramStart"/>
      <w:r>
        <w:rPr>
          <w:b/>
          <w:bCs/>
          <w:sz w:val="28"/>
          <w:szCs w:val="28"/>
        </w:rPr>
        <w:t>NUMBER:_</w:t>
      </w:r>
      <w:proofErr w:type="gramEnd"/>
      <w:r>
        <w:rPr>
          <w:b/>
          <w:bCs/>
          <w:sz w:val="28"/>
          <w:szCs w:val="28"/>
        </w:rPr>
        <w:t>_________________________________</w:t>
      </w:r>
    </w:p>
    <w:p w14:paraId="57EF3F17" w14:textId="77777777" w:rsidR="00907914" w:rsidRDefault="00907914"/>
    <w:p w14:paraId="10542BC0" w14:textId="77777777" w:rsidR="00907914" w:rsidRDefault="004F2CC6">
      <w:pPr>
        <w:rPr>
          <w:b/>
          <w:bCs/>
          <w:sz w:val="28"/>
          <w:szCs w:val="28"/>
        </w:rPr>
      </w:pPr>
      <w:proofErr w:type="gramStart"/>
      <w:r>
        <w:rPr>
          <w:b/>
          <w:bCs/>
          <w:sz w:val="28"/>
          <w:szCs w:val="28"/>
        </w:rPr>
        <w:t>SIGNATURE:_</w:t>
      </w:r>
      <w:proofErr w:type="gramEnd"/>
      <w:r>
        <w:rPr>
          <w:b/>
          <w:bCs/>
          <w:sz w:val="28"/>
          <w:szCs w:val="28"/>
        </w:rPr>
        <w:t>___________________________________________</w:t>
      </w:r>
    </w:p>
    <w:p w14:paraId="081F28CA" w14:textId="77777777" w:rsidR="00907914" w:rsidRDefault="00907914"/>
    <w:p w14:paraId="2E6C7E2A" w14:textId="77777777" w:rsidR="00907914" w:rsidRDefault="00907914"/>
    <w:p w14:paraId="1330CE41" w14:textId="77777777" w:rsidR="00907914" w:rsidRDefault="00907914"/>
    <w:p w14:paraId="5265418B" w14:textId="77777777" w:rsidR="00907914" w:rsidRDefault="00907914"/>
    <w:p w14:paraId="1190589A" w14:textId="77777777" w:rsidR="00907914" w:rsidRDefault="00907914"/>
    <w:p w14:paraId="69A3BD05" w14:textId="77777777" w:rsidR="00907914" w:rsidRDefault="00907914"/>
    <w:p w14:paraId="4997680B" w14:textId="77777777" w:rsidR="00907914" w:rsidRDefault="00907914"/>
    <w:p w14:paraId="507F582B" w14:textId="77777777" w:rsidR="00907914" w:rsidRDefault="00907914"/>
    <w:p w14:paraId="40665239" w14:textId="77777777" w:rsidR="00907914" w:rsidRDefault="00907914"/>
    <w:p w14:paraId="306D1E10" w14:textId="77777777" w:rsidR="00907914" w:rsidRDefault="00907914"/>
    <w:p w14:paraId="65271EFB" w14:textId="7FF40B0A" w:rsidR="00907914" w:rsidRDefault="00907914"/>
    <w:p w14:paraId="505872EC" w14:textId="2E2192AF" w:rsidR="00C63AEF" w:rsidRDefault="00C63AEF"/>
    <w:p w14:paraId="590520F9" w14:textId="77777777" w:rsidR="00C63AEF" w:rsidRDefault="00C63AEF"/>
    <w:p w14:paraId="28DC74DA" w14:textId="77777777" w:rsidR="00907914" w:rsidRDefault="00907914"/>
    <w:p w14:paraId="2C7B97BA" w14:textId="77777777" w:rsidR="00907914" w:rsidRDefault="00907914"/>
    <w:p w14:paraId="153531F1" w14:textId="58403113" w:rsidR="00907914" w:rsidRDefault="00907914"/>
    <w:p w14:paraId="31A79CF7" w14:textId="77777777" w:rsidR="00C63AEF" w:rsidRDefault="00C63AEF"/>
    <w:p w14:paraId="0B544807" w14:textId="3C836222" w:rsidR="00A00794" w:rsidRDefault="00C63AEF" w:rsidP="00A00794">
      <w:pPr>
        <w:widowControl/>
        <w:numPr>
          <w:ilvl w:val="1"/>
          <w:numId w:val="1"/>
        </w:numPr>
        <w:suppressAutoHyphens w:val="0"/>
        <w:rPr>
          <w:rFonts w:ascii="Verdana" w:hAnsi="Verdana" w:cs="Verdana"/>
          <w:color w:val="000000" w:themeColor="text1"/>
          <w:sz w:val="22"/>
          <w:szCs w:val="22"/>
          <w:lang w:bidi="en-US"/>
        </w:rPr>
      </w:pPr>
      <w:r>
        <w:rPr>
          <w:rFonts w:ascii="Verdana" w:hAnsi="Verdana" w:cs="Verdana"/>
          <w:sz w:val="26"/>
          <w:szCs w:val="26"/>
          <w:lang w:bidi="en-US"/>
        </w:rPr>
        <w:t xml:space="preserve"> </w:t>
      </w:r>
      <w:r w:rsidR="00A00794">
        <w:rPr>
          <w:rFonts w:ascii="Verdana" w:hAnsi="Verdana" w:cs="Verdana"/>
          <w:color w:val="000000" w:themeColor="text1"/>
          <w:sz w:val="22"/>
          <w:szCs w:val="22"/>
          <w:lang w:bidi="en-US"/>
        </w:rPr>
        <w:t>Consider the following three vectors:</w:t>
      </w:r>
    </w:p>
    <w:p w14:paraId="6484BD3B" w14:textId="77777777" w:rsidR="0098142A" w:rsidRDefault="0098142A" w:rsidP="0098142A">
      <w:pPr>
        <w:widowControl/>
        <w:suppressAutoHyphens w:val="0"/>
        <w:rPr>
          <w:rFonts w:ascii="Verdana" w:hAnsi="Verdana" w:cs="Verdana"/>
          <w:color w:val="000000" w:themeColor="text1"/>
          <w:sz w:val="22"/>
          <w:szCs w:val="22"/>
          <w:lang w:bidi="en-US"/>
        </w:rPr>
      </w:pPr>
    </w:p>
    <w:p w14:paraId="040FD868" w14:textId="49AC0149" w:rsidR="0098142A" w:rsidRDefault="0098142A" w:rsidP="0098142A">
      <w:pPr>
        <w:widowControl/>
        <w:suppressAutoHyphens w:val="0"/>
        <w:jc w:val="center"/>
        <w:rPr>
          <w:rFonts w:ascii="Verdana" w:hAnsi="Verdana" w:cs="Verdana"/>
          <w:color w:val="000000" w:themeColor="text1"/>
          <w:sz w:val="22"/>
          <w:szCs w:val="22"/>
          <w:lang w:bidi="en-US"/>
        </w:rPr>
      </w:pPr>
      <w:r>
        <w:rPr>
          <w:rFonts w:ascii="Verdana" w:hAnsi="Verdana" w:cs="Verdana"/>
          <w:noProof/>
          <w:color w:val="000000" w:themeColor="text1"/>
          <w:sz w:val="22"/>
          <w:szCs w:val="22"/>
          <w:lang w:bidi="en-US"/>
        </w:rPr>
        <w:drawing>
          <wp:inline distT="0" distB="0" distL="0" distR="0" wp14:anchorId="66BA2C4D" wp14:editId="04D7ACE5">
            <wp:extent cx="2197100" cy="1638300"/>
            <wp:effectExtent l="0" t="0" r="0" b="0"/>
            <wp:docPr id="1995437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37486" name="Picture 1995437486"/>
                    <pic:cNvPicPr/>
                  </pic:nvPicPr>
                  <pic:blipFill>
                    <a:blip r:embed="rId7">
                      <a:extLst>
                        <a:ext uri="{28A0092B-C50C-407E-A947-70E740481C1C}">
                          <a14:useLocalDpi xmlns:a14="http://schemas.microsoft.com/office/drawing/2010/main" val="0"/>
                        </a:ext>
                      </a:extLst>
                    </a:blip>
                    <a:stretch>
                      <a:fillRect/>
                    </a:stretch>
                  </pic:blipFill>
                  <pic:spPr>
                    <a:xfrm>
                      <a:off x="0" y="0"/>
                      <a:ext cx="2197100" cy="1638300"/>
                    </a:xfrm>
                    <a:prstGeom prst="rect">
                      <a:avLst/>
                    </a:prstGeom>
                  </pic:spPr>
                </pic:pic>
              </a:graphicData>
            </a:graphic>
          </wp:inline>
        </w:drawing>
      </w:r>
    </w:p>
    <w:p w14:paraId="31328D46" w14:textId="77777777" w:rsidR="0098142A" w:rsidRDefault="0098142A" w:rsidP="0098142A">
      <w:pPr>
        <w:widowControl/>
        <w:suppressAutoHyphens w:val="0"/>
        <w:jc w:val="center"/>
        <w:rPr>
          <w:rFonts w:ascii="Verdana" w:hAnsi="Verdana" w:cs="Verdana"/>
          <w:color w:val="000000" w:themeColor="text1"/>
          <w:sz w:val="22"/>
          <w:szCs w:val="22"/>
          <w:lang w:bidi="en-US"/>
        </w:rPr>
      </w:pPr>
    </w:p>
    <w:p w14:paraId="0E5F8316" w14:textId="201F332C" w:rsidR="0098142A" w:rsidRDefault="0098142A" w:rsidP="0098142A">
      <w:pPr>
        <w:pStyle w:val="ListParagraph"/>
        <w:widowControl/>
        <w:numPr>
          <w:ilvl w:val="0"/>
          <w:numId w:val="28"/>
        </w:numPr>
        <w:suppressAutoHyphens w:val="0"/>
        <w:rPr>
          <w:rFonts w:ascii="Verdana" w:hAnsi="Verdana" w:cs="Verdana"/>
          <w:color w:val="000000" w:themeColor="text1"/>
          <w:sz w:val="22"/>
          <w:szCs w:val="22"/>
          <w:lang w:bidi="en-US"/>
        </w:rPr>
      </w:pPr>
      <w:r>
        <w:rPr>
          <w:rFonts w:ascii="Verdana" w:hAnsi="Verdana" w:cs="Verdana"/>
          <w:color w:val="000000" w:themeColor="text1"/>
          <w:sz w:val="22"/>
          <w:szCs w:val="22"/>
          <w:lang w:bidi="en-US"/>
        </w:rPr>
        <w:t>Calculate the following quantity:</w:t>
      </w:r>
    </w:p>
    <w:p w14:paraId="2070BC1D" w14:textId="77777777" w:rsidR="0098142A" w:rsidRDefault="0098142A" w:rsidP="0098142A">
      <w:pPr>
        <w:widowControl/>
        <w:suppressAutoHyphens w:val="0"/>
        <w:rPr>
          <w:rFonts w:ascii="Verdana" w:hAnsi="Verdana" w:cs="Verdana"/>
          <w:color w:val="000000" w:themeColor="text1"/>
          <w:sz w:val="22"/>
          <w:szCs w:val="22"/>
          <w:lang w:bidi="en-US"/>
        </w:rPr>
      </w:pPr>
    </w:p>
    <w:p w14:paraId="60D5AF66" w14:textId="7E558DE0" w:rsidR="0098142A" w:rsidRDefault="0098142A" w:rsidP="0098142A">
      <w:pPr>
        <w:widowControl/>
        <w:suppressAutoHyphens w:val="0"/>
        <w:jc w:val="center"/>
        <w:rPr>
          <w:rFonts w:ascii="Verdana" w:hAnsi="Verdana" w:cs="Verdana"/>
          <w:color w:val="000000" w:themeColor="text1"/>
          <w:sz w:val="22"/>
          <w:szCs w:val="22"/>
          <w:lang w:bidi="en-US"/>
        </w:rPr>
      </w:pPr>
      <w:r>
        <w:rPr>
          <w:rFonts w:ascii="Verdana" w:hAnsi="Verdana" w:cs="Verdana"/>
          <w:noProof/>
          <w:color w:val="000000" w:themeColor="text1"/>
          <w:sz w:val="22"/>
          <w:szCs w:val="22"/>
          <w:lang w:bidi="en-US"/>
        </w:rPr>
        <w:drawing>
          <wp:inline distT="0" distB="0" distL="0" distR="0" wp14:anchorId="3330C017" wp14:editId="4854C299">
            <wp:extent cx="1460500" cy="596900"/>
            <wp:effectExtent l="0" t="0" r="0" b="0"/>
            <wp:docPr id="5894003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00347" name="Picture 589400347"/>
                    <pic:cNvPicPr/>
                  </pic:nvPicPr>
                  <pic:blipFill>
                    <a:blip r:embed="rId8">
                      <a:extLst>
                        <a:ext uri="{28A0092B-C50C-407E-A947-70E740481C1C}">
                          <a14:useLocalDpi xmlns:a14="http://schemas.microsoft.com/office/drawing/2010/main" val="0"/>
                        </a:ext>
                      </a:extLst>
                    </a:blip>
                    <a:stretch>
                      <a:fillRect/>
                    </a:stretch>
                  </pic:blipFill>
                  <pic:spPr>
                    <a:xfrm>
                      <a:off x="0" y="0"/>
                      <a:ext cx="1460500" cy="596900"/>
                    </a:xfrm>
                    <a:prstGeom prst="rect">
                      <a:avLst/>
                    </a:prstGeom>
                  </pic:spPr>
                </pic:pic>
              </a:graphicData>
            </a:graphic>
          </wp:inline>
        </w:drawing>
      </w:r>
    </w:p>
    <w:p w14:paraId="61D164E3" w14:textId="77777777" w:rsidR="0098142A" w:rsidRDefault="0098142A" w:rsidP="0098142A">
      <w:pPr>
        <w:widowControl/>
        <w:suppressAutoHyphens w:val="0"/>
        <w:jc w:val="center"/>
        <w:rPr>
          <w:rFonts w:ascii="Verdana" w:hAnsi="Verdana" w:cs="Verdana"/>
          <w:color w:val="000000" w:themeColor="text1"/>
          <w:sz w:val="22"/>
          <w:szCs w:val="22"/>
          <w:lang w:bidi="en-US"/>
        </w:rPr>
      </w:pPr>
    </w:p>
    <w:p w14:paraId="74D7F7C2" w14:textId="7CD2D443" w:rsidR="0098142A" w:rsidRDefault="0098142A" w:rsidP="0098142A">
      <w:pPr>
        <w:pStyle w:val="ListParagraph"/>
        <w:widowControl/>
        <w:numPr>
          <w:ilvl w:val="0"/>
          <w:numId w:val="28"/>
        </w:numPr>
        <w:suppressAutoHyphens w:val="0"/>
        <w:rPr>
          <w:rFonts w:ascii="Verdana" w:hAnsi="Verdana" w:cs="Verdana"/>
          <w:color w:val="000000" w:themeColor="text1"/>
          <w:sz w:val="22"/>
          <w:szCs w:val="22"/>
          <w:lang w:bidi="en-US"/>
        </w:rPr>
      </w:pPr>
      <w:r>
        <w:rPr>
          <w:rFonts w:ascii="Verdana" w:hAnsi="Verdana" w:cs="Verdana"/>
          <w:color w:val="000000" w:themeColor="text1"/>
          <w:sz w:val="22"/>
          <w:szCs w:val="22"/>
          <w:lang w:bidi="en-US"/>
        </w:rPr>
        <w:t>Calculate the following two quantities:</w:t>
      </w:r>
    </w:p>
    <w:p w14:paraId="2EDB40C5" w14:textId="77777777" w:rsidR="0098142A" w:rsidRDefault="0098142A" w:rsidP="0098142A">
      <w:pPr>
        <w:widowControl/>
        <w:suppressAutoHyphens w:val="0"/>
        <w:rPr>
          <w:rFonts w:ascii="Verdana" w:hAnsi="Verdana" w:cs="Verdana"/>
          <w:color w:val="000000" w:themeColor="text1"/>
          <w:sz w:val="22"/>
          <w:szCs w:val="22"/>
          <w:lang w:bidi="en-US"/>
        </w:rPr>
      </w:pPr>
    </w:p>
    <w:p w14:paraId="20FC9193" w14:textId="2AF0F258" w:rsidR="0098142A" w:rsidRDefault="0098142A" w:rsidP="0098142A">
      <w:pPr>
        <w:widowControl/>
        <w:suppressAutoHyphens w:val="0"/>
        <w:jc w:val="center"/>
        <w:rPr>
          <w:rFonts w:ascii="Verdana" w:hAnsi="Verdana" w:cs="Verdana"/>
          <w:color w:val="000000" w:themeColor="text1"/>
          <w:sz w:val="22"/>
          <w:szCs w:val="22"/>
          <w:lang w:bidi="en-US"/>
        </w:rPr>
      </w:pPr>
      <w:r>
        <w:rPr>
          <w:rFonts w:ascii="Verdana" w:hAnsi="Verdana" w:cs="Verdana"/>
          <w:noProof/>
          <w:color w:val="000000" w:themeColor="text1"/>
          <w:sz w:val="22"/>
          <w:szCs w:val="22"/>
          <w:lang w:bidi="en-US"/>
        </w:rPr>
        <w:drawing>
          <wp:inline distT="0" distB="0" distL="0" distR="0" wp14:anchorId="788DD7C8" wp14:editId="21DB1A4C">
            <wp:extent cx="1282700" cy="1206500"/>
            <wp:effectExtent l="0" t="0" r="0" b="0"/>
            <wp:docPr id="10778551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55186" name="Picture 1077855186"/>
                    <pic:cNvPicPr/>
                  </pic:nvPicPr>
                  <pic:blipFill>
                    <a:blip r:embed="rId9">
                      <a:extLst>
                        <a:ext uri="{28A0092B-C50C-407E-A947-70E740481C1C}">
                          <a14:useLocalDpi xmlns:a14="http://schemas.microsoft.com/office/drawing/2010/main" val="0"/>
                        </a:ext>
                      </a:extLst>
                    </a:blip>
                    <a:stretch>
                      <a:fillRect/>
                    </a:stretch>
                  </pic:blipFill>
                  <pic:spPr>
                    <a:xfrm>
                      <a:off x="0" y="0"/>
                      <a:ext cx="1282700" cy="1206500"/>
                    </a:xfrm>
                    <a:prstGeom prst="rect">
                      <a:avLst/>
                    </a:prstGeom>
                  </pic:spPr>
                </pic:pic>
              </a:graphicData>
            </a:graphic>
          </wp:inline>
        </w:drawing>
      </w:r>
    </w:p>
    <w:p w14:paraId="43B8DF8F" w14:textId="77777777" w:rsidR="0098142A" w:rsidRDefault="0098142A" w:rsidP="0098142A">
      <w:pPr>
        <w:widowControl/>
        <w:suppressAutoHyphens w:val="0"/>
        <w:jc w:val="center"/>
        <w:rPr>
          <w:rFonts w:ascii="Verdana" w:hAnsi="Verdana" w:cs="Verdana"/>
          <w:color w:val="000000" w:themeColor="text1"/>
          <w:sz w:val="22"/>
          <w:szCs w:val="22"/>
          <w:lang w:bidi="en-US"/>
        </w:rPr>
      </w:pPr>
    </w:p>
    <w:p w14:paraId="194E9DE6" w14:textId="43E3C49A" w:rsidR="0098142A" w:rsidRDefault="0098142A" w:rsidP="0098142A">
      <w:pPr>
        <w:pStyle w:val="ListParagraph"/>
        <w:widowControl/>
        <w:numPr>
          <w:ilvl w:val="0"/>
          <w:numId w:val="28"/>
        </w:numPr>
        <w:suppressAutoHyphens w:val="0"/>
        <w:rPr>
          <w:rFonts w:ascii="Verdana" w:hAnsi="Verdana" w:cs="Verdana"/>
          <w:color w:val="000000" w:themeColor="text1"/>
          <w:sz w:val="22"/>
          <w:szCs w:val="22"/>
          <w:lang w:bidi="en-US"/>
        </w:rPr>
      </w:pPr>
      <w:r>
        <w:rPr>
          <w:rFonts w:ascii="Verdana" w:hAnsi="Verdana" w:cs="Verdana"/>
          <w:color w:val="000000" w:themeColor="text1"/>
          <w:sz w:val="22"/>
          <w:szCs w:val="22"/>
          <w:lang w:bidi="en-US"/>
        </w:rPr>
        <w:t>By comparison of the results from parts (a) and (b), show that:</w:t>
      </w:r>
    </w:p>
    <w:p w14:paraId="33C19950" w14:textId="77777777" w:rsidR="0098142A" w:rsidRDefault="0098142A" w:rsidP="0098142A">
      <w:pPr>
        <w:pStyle w:val="ListParagraph"/>
        <w:widowControl/>
        <w:suppressAutoHyphens w:val="0"/>
        <w:rPr>
          <w:rFonts w:ascii="Verdana" w:hAnsi="Verdana" w:cs="Verdana"/>
          <w:color w:val="000000" w:themeColor="text1"/>
          <w:sz w:val="22"/>
          <w:szCs w:val="22"/>
          <w:lang w:bidi="en-US"/>
        </w:rPr>
      </w:pPr>
    </w:p>
    <w:p w14:paraId="7D76331F" w14:textId="702A57E7" w:rsidR="0098142A" w:rsidRPr="0098142A" w:rsidRDefault="0098142A" w:rsidP="0098142A">
      <w:pPr>
        <w:widowControl/>
        <w:suppressAutoHyphens w:val="0"/>
        <w:jc w:val="center"/>
        <w:rPr>
          <w:rFonts w:ascii="Verdana" w:hAnsi="Verdana" w:cs="Verdana"/>
          <w:color w:val="000000" w:themeColor="text1"/>
          <w:sz w:val="22"/>
          <w:szCs w:val="22"/>
          <w:lang w:bidi="en-US"/>
        </w:rPr>
      </w:pPr>
      <w:r>
        <w:rPr>
          <w:rFonts w:ascii="Verdana" w:hAnsi="Verdana" w:cs="Verdana"/>
          <w:noProof/>
          <w:color w:val="000000" w:themeColor="text1"/>
          <w:sz w:val="22"/>
          <w:szCs w:val="22"/>
          <w:lang w:bidi="en-US"/>
        </w:rPr>
        <w:drawing>
          <wp:inline distT="0" distB="0" distL="0" distR="0" wp14:anchorId="237B31A1" wp14:editId="5062CC04">
            <wp:extent cx="3657600" cy="660400"/>
            <wp:effectExtent l="0" t="0" r="0" b="0"/>
            <wp:docPr id="13073289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28937" name="Picture 1307328937"/>
                    <pic:cNvPicPr/>
                  </pic:nvPicPr>
                  <pic:blipFill>
                    <a:blip r:embed="rId10">
                      <a:extLst>
                        <a:ext uri="{28A0092B-C50C-407E-A947-70E740481C1C}">
                          <a14:useLocalDpi xmlns:a14="http://schemas.microsoft.com/office/drawing/2010/main" val="0"/>
                        </a:ext>
                      </a:extLst>
                    </a:blip>
                    <a:stretch>
                      <a:fillRect/>
                    </a:stretch>
                  </pic:blipFill>
                  <pic:spPr>
                    <a:xfrm>
                      <a:off x="0" y="0"/>
                      <a:ext cx="3657600" cy="660400"/>
                    </a:xfrm>
                    <a:prstGeom prst="rect">
                      <a:avLst/>
                    </a:prstGeom>
                  </pic:spPr>
                </pic:pic>
              </a:graphicData>
            </a:graphic>
          </wp:inline>
        </w:drawing>
      </w:r>
    </w:p>
    <w:p w14:paraId="3CEFAF7D" w14:textId="77777777" w:rsidR="00A00794" w:rsidRDefault="00A00794" w:rsidP="00A00794">
      <w:pPr>
        <w:widowControl/>
        <w:suppressAutoHyphens w:val="0"/>
        <w:rPr>
          <w:rFonts w:ascii="Verdana" w:hAnsi="Verdana" w:cs="Verdana"/>
          <w:color w:val="000000" w:themeColor="text1"/>
          <w:sz w:val="22"/>
          <w:szCs w:val="22"/>
          <w:lang w:bidi="en-US"/>
        </w:rPr>
      </w:pPr>
    </w:p>
    <w:p w14:paraId="19D0FD48" w14:textId="77777777" w:rsidR="00A00794" w:rsidRPr="00A00794" w:rsidRDefault="00A00794" w:rsidP="00A00794">
      <w:pPr>
        <w:widowControl/>
        <w:suppressAutoHyphens w:val="0"/>
        <w:rPr>
          <w:rFonts w:ascii="Verdana" w:hAnsi="Verdana" w:cs="Verdana"/>
          <w:color w:val="000000" w:themeColor="text1"/>
          <w:sz w:val="22"/>
          <w:szCs w:val="22"/>
          <w:lang w:bidi="en-US"/>
        </w:rPr>
      </w:pPr>
    </w:p>
    <w:p w14:paraId="7BE46EC8" w14:textId="057AEB1E" w:rsidR="00C63AEF" w:rsidRDefault="00C63AEF" w:rsidP="00C63AEF">
      <w:pPr>
        <w:widowControl/>
        <w:suppressAutoHyphens w:val="0"/>
        <w:rPr>
          <w:rFonts w:ascii="Verdana" w:hAnsi="Verdana" w:cs="Verdana"/>
          <w:sz w:val="22"/>
          <w:szCs w:val="22"/>
          <w:lang w:bidi="en-US"/>
        </w:rPr>
      </w:pPr>
    </w:p>
    <w:p w14:paraId="2D354BD4" w14:textId="77777777" w:rsidR="0098142A" w:rsidRDefault="0098142A" w:rsidP="00C63AEF">
      <w:pPr>
        <w:widowControl/>
        <w:suppressAutoHyphens w:val="0"/>
        <w:rPr>
          <w:rFonts w:ascii="Verdana" w:hAnsi="Verdana" w:cs="Verdana"/>
          <w:sz w:val="22"/>
          <w:szCs w:val="22"/>
          <w:lang w:bidi="en-US"/>
        </w:rPr>
      </w:pPr>
    </w:p>
    <w:p w14:paraId="64088382" w14:textId="77777777" w:rsidR="0098142A" w:rsidRDefault="0098142A" w:rsidP="00C63AEF">
      <w:pPr>
        <w:widowControl/>
        <w:suppressAutoHyphens w:val="0"/>
        <w:rPr>
          <w:rFonts w:ascii="Verdana" w:hAnsi="Verdana" w:cs="Verdana"/>
          <w:sz w:val="22"/>
          <w:szCs w:val="22"/>
          <w:lang w:bidi="en-US"/>
        </w:rPr>
      </w:pPr>
    </w:p>
    <w:p w14:paraId="54AF4461" w14:textId="77777777" w:rsidR="0098142A" w:rsidRDefault="0098142A" w:rsidP="00C63AEF">
      <w:pPr>
        <w:widowControl/>
        <w:suppressAutoHyphens w:val="0"/>
        <w:rPr>
          <w:rFonts w:ascii="Verdana" w:hAnsi="Verdana" w:cs="Verdana"/>
          <w:sz w:val="22"/>
          <w:szCs w:val="22"/>
          <w:lang w:bidi="en-US"/>
        </w:rPr>
      </w:pPr>
    </w:p>
    <w:p w14:paraId="246B2198" w14:textId="77777777" w:rsidR="0098142A" w:rsidRDefault="0098142A" w:rsidP="00C63AEF">
      <w:pPr>
        <w:widowControl/>
        <w:suppressAutoHyphens w:val="0"/>
        <w:rPr>
          <w:rFonts w:ascii="Verdana" w:hAnsi="Verdana" w:cs="Verdana"/>
          <w:sz w:val="22"/>
          <w:szCs w:val="22"/>
          <w:lang w:bidi="en-US"/>
        </w:rPr>
      </w:pPr>
    </w:p>
    <w:p w14:paraId="0BE55F37" w14:textId="77777777" w:rsidR="0098142A" w:rsidRDefault="0098142A" w:rsidP="00C63AEF">
      <w:pPr>
        <w:widowControl/>
        <w:suppressAutoHyphens w:val="0"/>
        <w:rPr>
          <w:rFonts w:ascii="Verdana" w:hAnsi="Verdana" w:cs="Verdana"/>
          <w:sz w:val="22"/>
          <w:szCs w:val="22"/>
          <w:lang w:bidi="en-US"/>
        </w:rPr>
      </w:pPr>
    </w:p>
    <w:p w14:paraId="1E63EB0A" w14:textId="77777777" w:rsidR="0098142A" w:rsidRDefault="0098142A" w:rsidP="00C63AEF">
      <w:pPr>
        <w:widowControl/>
        <w:suppressAutoHyphens w:val="0"/>
        <w:rPr>
          <w:rFonts w:ascii="Verdana" w:hAnsi="Verdana" w:cs="Verdana"/>
          <w:sz w:val="22"/>
          <w:szCs w:val="22"/>
          <w:lang w:bidi="en-US"/>
        </w:rPr>
      </w:pPr>
    </w:p>
    <w:p w14:paraId="014247E6" w14:textId="77777777" w:rsidR="0098142A" w:rsidRDefault="0098142A" w:rsidP="00C63AEF">
      <w:pPr>
        <w:widowControl/>
        <w:suppressAutoHyphens w:val="0"/>
        <w:rPr>
          <w:rFonts w:ascii="Verdana" w:hAnsi="Verdana" w:cs="Verdana"/>
          <w:sz w:val="22"/>
          <w:szCs w:val="22"/>
          <w:lang w:bidi="en-US"/>
        </w:rPr>
      </w:pPr>
    </w:p>
    <w:p w14:paraId="604C5F79" w14:textId="77777777" w:rsidR="0098142A" w:rsidRDefault="0098142A" w:rsidP="00C63AEF">
      <w:pPr>
        <w:widowControl/>
        <w:suppressAutoHyphens w:val="0"/>
        <w:rPr>
          <w:rFonts w:ascii="Verdana" w:hAnsi="Verdana" w:cs="Verdana"/>
          <w:sz w:val="22"/>
          <w:szCs w:val="22"/>
          <w:lang w:bidi="en-US"/>
        </w:rPr>
      </w:pPr>
    </w:p>
    <w:p w14:paraId="71DB9AD5" w14:textId="77777777" w:rsidR="0098142A" w:rsidRDefault="0098142A" w:rsidP="00C63AEF">
      <w:pPr>
        <w:widowControl/>
        <w:suppressAutoHyphens w:val="0"/>
        <w:rPr>
          <w:rFonts w:ascii="Verdana" w:hAnsi="Verdana" w:cs="Verdana"/>
          <w:sz w:val="22"/>
          <w:szCs w:val="22"/>
          <w:lang w:bidi="en-US"/>
        </w:rPr>
      </w:pPr>
    </w:p>
    <w:p w14:paraId="1C9C10A7" w14:textId="77777777" w:rsidR="00415F65" w:rsidRDefault="00415F65" w:rsidP="00C63AEF">
      <w:pPr>
        <w:widowControl/>
        <w:suppressAutoHyphens w:val="0"/>
        <w:rPr>
          <w:rFonts w:ascii="Verdana" w:hAnsi="Verdana" w:cs="Verdana"/>
          <w:sz w:val="22"/>
          <w:szCs w:val="22"/>
          <w:lang w:bidi="en-US"/>
        </w:rPr>
      </w:pPr>
    </w:p>
    <w:p w14:paraId="31454D66" w14:textId="77777777" w:rsidR="00415F65" w:rsidRDefault="00415F65" w:rsidP="00C63AEF">
      <w:pPr>
        <w:widowControl/>
        <w:suppressAutoHyphens w:val="0"/>
        <w:rPr>
          <w:rFonts w:ascii="Verdana" w:hAnsi="Verdana" w:cs="Verdana"/>
          <w:sz w:val="22"/>
          <w:szCs w:val="22"/>
          <w:lang w:bidi="en-US"/>
        </w:rPr>
      </w:pPr>
    </w:p>
    <w:p w14:paraId="6985C219" w14:textId="77777777" w:rsidR="00415F65" w:rsidRDefault="00415F65" w:rsidP="00C63AEF">
      <w:pPr>
        <w:widowControl/>
        <w:suppressAutoHyphens w:val="0"/>
        <w:rPr>
          <w:rFonts w:ascii="Verdana" w:hAnsi="Verdana" w:cs="Verdana"/>
          <w:sz w:val="22"/>
          <w:szCs w:val="22"/>
          <w:lang w:bidi="en-US"/>
        </w:rPr>
      </w:pPr>
    </w:p>
    <w:p w14:paraId="4519D371" w14:textId="77777777" w:rsidR="00415F65" w:rsidRDefault="00415F65" w:rsidP="00C63AEF">
      <w:pPr>
        <w:widowControl/>
        <w:suppressAutoHyphens w:val="0"/>
        <w:rPr>
          <w:rFonts w:ascii="Verdana" w:hAnsi="Verdana" w:cs="Verdana"/>
          <w:sz w:val="22"/>
          <w:szCs w:val="22"/>
          <w:lang w:bidi="en-US"/>
        </w:rPr>
      </w:pPr>
    </w:p>
    <w:p w14:paraId="1F0377E9" w14:textId="77777777" w:rsidR="00415F65" w:rsidRDefault="00415F65" w:rsidP="00C63AEF">
      <w:pPr>
        <w:widowControl/>
        <w:suppressAutoHyphens w:val="0"/>
        <w:rPr>
          <w:rFonts w:ascii="Verdana" w:hAnsi="Verdana" w:cs="Verdana"/>
          <w:sz w:val="22"/>
          <w:szCs w:val="22"/>
          <w:lang w:bidi="en-US"/>
        </w:rPr>
      </w:pPr>
    </w:p>
    <w:p w14:paraId="3E3A2DE0" w14:textId="77777777" w:rsidR="00415F65" w:rsidRDefault="00415F65" w:rsidP="00C63AEF">
      <w:pPr>
        <w:widowControl/>
        <w:suppressAutoHyphens w:val="0"/>
        <w:rPr>
          <w:rFonts w:ascii="Verdana" w:hAnsi="Verdana" w:cs="Verdana"/>
          <w:sz w:val="22"/>
          <w:szCs w:val="22"/>
          <w:lang w:bidi="en-US"/>
        </w:rPr>
      </w:pPr>
    </w:p>
    <w:p w14:paraId="3E6CFE2A" w14:textId="77777777" w:rsidR="00415F65" w:rsidRDefault="00415F65" w:rsidP="00C63AEF">
      <w:pPr>
        <w:widowControl/>
        <w:suppressAutoHyphens w:val="0"/>
        <w:rPr>
          <w:rFonts w:ascii="Verdana" w:hAnsi="Verdana" w:cs="Verdana"/>
          <w:sz w:val="22"/>
          <w:szCs w:val="22"/>
          <w:lang w:bidi="en-US"/>
        </w:rPr>
      </w:pPr>
    </w:p>
    <w:p w14:paraId="45AACF1B" w14:textId="77777777" w:rsidR="00415F65" w:rsidRDefault="00415F65" w:rsidP="00C63AEF">
      <w:pPr>
        <w:widowControl/>
        <w:suppressAutoHyphens w:val="0"/>
        <w:rPr>
          <w:rFonts w:ascii="Verdana" w:hAnsi="Verdana" w:cs="Verdana"/>
          <w:sz w:val="22"/>
          <w:szCs w:val="22"/>
          <w:lang w:bidi="en-US"/>
        </w:rPr>
      </w:pPr>
    </w:p>
    <w:p w14:paraId="33D14BF9" w14:textId="77777777" w:rsidR="00415F65" w:rsidRDefault="00415F65" w:rsidP="00C63AEF">
      <w:pPr>
        <w:widowControl/>
        <w:suppressAutoHyphens w:val="0"/>
        <w:rPr>
          <w:rFonts w:ascii="Verdana" w:hAnsi="Verdana" w:cs="Verdana"/>
          <w:sz w:val="22"/>
          <w:szCs w:val="22"/>
          <w:lang w:bidi="en-US"/>
        </w:rPr>
      </w:pPr>
    </w:p>
    <w:p w14:paraId="17A215E3" w14:textId="77777777" w:rsidR="00415F65" w:rsidRDefault="00415F65" w:rsidP="00C63AEF">
      <w:pPr>
        <w:widowControl/>
        <w:suppressAutoHyphens w:val="0"/>
        <w:rPr>
          <w:rFonts w:ascii="Verdana" w:hAnsi="Verdana" w:cs="Verdana"/>
          <w:sz w:val="22"/>
          <w:szCs w:val="22"/>
          <w:lang w:bidi="en-US"/>
        </w:rPr>
      </w:pPr>
    </w:p>
    <w:p w14:paraId="4F0550FA" w14:textId="77777777" w:rsidR="00415F65" w:rsidRDefault="00415F65" w:rsidP="00C63AEF">
      <w:pPr>
        <w:widowControl/>
        <w:suppressAutoHyphens w:val="0"/>
        <w:rPr>
          <w:rFonts w:ascii="Verdana" w:hAnsi="Verdana" w:cs="Verdana"/>
          <w:sz w:val="22"/>
          <w:szCs w:val="22"/>
          <w:lang w:bidi="en-US"/>
        </w:rPr>
      </w:pPr>
    </w:p>
    <w:p w14:paraId="1E7A232F" w14:textId="77777777" w:rsidR="00415F65" w:rsidRDefault="00415F65" w:rsidP="00C63AEF">
      <w:pPr>
        <w:widowControl/>
        <w:suppressAutoHyphens w:val="0"/>
        <w:rPr>
          <w:rFonts w:ascii="Verdana" w:hAnsi="Verdana" w:cs="Verdana"/>
          <w:sz w:val="22"/>
          <w:szCs w:val="22"/>
          <w:lang w:bidi="en-US"/>
        </w:rPr>
      </w:pPr>
    </w:p>
    <w:p w14:paraId="1B183C07" w14:textId="77777777" w:rsidR="00415F65" w:rsidRDefault="00415F65" w:rsidP="00C63AEF">
      <w:pPr>
        <w:widowControl/>
        <w:suppressAutoHyphens w:val="0"/>
        <w:rPr>
          <w:rFonts w:ascii="Verdana" w:hAnsi="Verdana" w:cs="Verdana"/>
          <w:sz w:val="22"/>
          <w:szCs w:val="22"/>
          <w:lang w:bidi="en-US"/>
        </w:rPr>
      </w:pPr>
    </w:p>
    <w:p w14:paraId="6B3806F2" w14:textId="77777777" w:rsidR="00415F65" w:rsidRDefault="00415F65" w:rsidP="00C63AEF">
      <w:pPr>
        <w:widowControl/>
        <w:suppressAutoHyphens w:val="0"/>
        <w:rPr>
          <w:rFonts w:ascii="Verdana" w:hAnsi="Verdana" w:cs="Verdana"/>
          <w:sz w:val="22"/>
          <w:szCs w:val="22"/>
          <w:lang w:bidi="en-US"/>
        </w:rPr>
      </w:pPr>
    </w:p>
    <w:p w14:paraId="51573C32" w14:textId="77777777" w:rsidR="00415F65" w:rsidRDefault="00415F65" w:rsidP="00C63AEF">
      <w:pPr>
        <w:widowControl/>
        <w:suppressAutoHyphens w:val="0"/>
        <w:rPr>
          <w:rFonts w:ascii="Verdana" w:hAnsi="Verdana" w:cs="Verdana"/>
          <w:sz w:val="22"/>
          <w:szCs w:val="22"/>
          <w:lang w:bidi="en-US"/>
        </w:rPr>
      </w:pPr>
    </w:p>
    <w:p w14:paraId="01EE8DA6" w14:textId="77777777" w:rsidR="00415F65" w:rsidRDefault="00415F65" w:rsidP="00C63AEF">
      <w:pPr>
        <w:widowControl/>
        <w:suppressAutoHyphens w:val="0"/>
        <w:rPr>
          <w:rFonts w:ascii="Verdana" w:hAnsi="Verdana" w:cs="Verdana"/>
          <w:sz w:val="22"/>
          <w:szCs w:val="22"/>
          <w:lang w:bidi="en-US"/>
        </w:rPr>
      </w:pPr>
    </w:p>
    <w:p w14:paraId="5F905745" w14:textId="77777777" w:rsidR="00415F65" w:rsidRDefault="00415F65" w:rsidP="00C63AEF">
      <w:pPr>
        <w:widowControl/>
        <w:suppressAutoHyphens w:val="0"/>
        <w:rPr>
          <w:rFonts w:ascii="Verdana" w:hAnsi="Verdana" w:cs="Verdana"/>
          <w:sz w:val="22"/>
          <w:szCs w:val="22"/>
          <w:lang w:bidi="en-US"/>
        </w:rPr>
      </w:pPr>
    </w:p>
    <w:p w14:paraId="6916E93D" w14:textId="77777777" w:rsidR="00415F65" w:rsidRDefault="00415F65" w:rsidP="00C63AEF">
      <w:pPr>
        <w:widowControl/>
        <w:suppressAutoHyphens w:val="0"/>
        <w:rPr>
          <w:rFonts w:ascii="Verdana" w:hAnsi="Verdana" w:cs="Verdana"/>
          <w:sz w:val="22"/>
          <w:szCs w:val="22"/>
          <w:lang w:bidi="en-US"/>
        </w:rPr>
      </w:pPr>
    </w:p>
    <w:p w14:paraId="7DA85BAA" w14:textId="77777777" w:rsidR="00415F65" w:rsidRDefault="00415F65" w:rsidP="00C63AEF">
      <w:pPr>
        <w:widowControl/>
        <w:suppressAutoHyphens w:val="0"/>
        <w:rPr>
          <w:rFonts w:ascii="Verdana" w:hAnsi="Verdana" w:cs="Verdana"/>
          <w:sz w:val="22"/>
          <w:szCs w:val="22"/>
          <w:lang w:bidi="en-US"/>
        </w:rPr>
      </w:pPr>
    </w:p>
    <w:p w14:paraId="053B713E" w14:textId="77777777" w:rsidR="00415F65" w:rsidRDefault="00415F65" w:rsidP="00C63AEF">
      <w:pPr>
        <w:widowControl/>
        <w:suppressAutoHyphens w:val="0"/>
        <w:rPr>
          <w:rFonts w:ascii="Verdana" w:hAnsi="Verdana" w:cs="Verdana"/>
          <w:sz w:val="22"/>
          <w:szCs w:val="22"/>
          <w:lang w:bidi="en-US"/>
        </w:rPr>
      </w:pPr>
    </w:p>
    <w:p w14:paraId="02163957" w14:textId="77777777" w:rsidR="00415F65" w:rsidRDefault="00415F65" w:rsidP="00C63AEF">
      <w:pPr>
        <w:widowControl/>
        <w:suppressAutoHyphens w:val="0"/>
        <w:rPr>
          <w:rFonts w:ascii="Verdana" w:hAnsi="Verdana" w:cs="Verdana"/>
          <w:sz w:val="22"/>
          <w:szCs w:val="22"/>
          <w:lang w:bidi="en-US"/>
        </w:rPr>
      </w:pPr>
    </w:p>
    <w:p w14:paraId="59107504" w14:textId="77777777" w:rsidR="00415F65" w:rsidRDefault="00415F65" w:rsidP="00C63AEF">
      <w:pPr>
        <w:widowControl/>
        <w:suppressAutoHyphens w:val="0"/>
        <w:rPr>
          <w:rFonts w:ascii="Verdana" w:hAnsi="Verdana" w:cs="Verdana"/>
          <w:sz w:val="22"/>
          <w:szCs w:val="22"/>
          <w:lang w:bidi="en-US"/>
        </w:rPr>
      </w:pPr>
    </w:p>
    <w:p w14:paraId="4F8D1992" w14:textId="77777777" w:rsidR="00415F65" w:rsidRDefault="00415F65" w:rsidP="00C63AEF">
      <w:pPr>
        <w:widowControl/>
        <w:suppressAutoHyphens w:val="0"/>
        <w:rPr>
          <w:rFonts w:ascii="Verdana" w:hAnsi="Verdana" w:cs="Verdana"/>
          <w:sz w:val="22"/>
          <w:szCs w:val="22"/>
          <w:lang w:bidi="en-US"/>
        </w:rPr>
      </w:pPr>
    </w:p>
    <w:p w14:paraId="664400CE" w14:textId="77777777" w:rsidR="00415F65" w:rsidRDefault="00415F65" w:rsidP="00C63AEF">
      <w:pPr>
        <w:widowControl/>
        <w:suppressAutoHyphens w:val="0"/>
        <w:rPr>
          <w:rFonts w:ascii="Verdana" w:hAnsi="Verdana" w:cs="Verdana"/>
          <w:sz w:val="22"/>
          <w:szCs w:val="22"/>
          <w:lang w:bidi="en-US"/>
        </w:rPr>
      </w:pPr>
    </w:p>
    <w:p w14:paraId="7A6B6C19" w14:textId="77777777" w:rsidR="00415F65" w:rsidRDefault="00415F65" w:rsidP="00C63AEF">
      <w:pPr>
        <w:widowControl/>
        <w:suppressAutoHyphens w:val="0"/>
        <w:rPr>
          <w:rFonts w:ascii="Verdana" w:hAnsi="Verdana" w:cs="Verdana"/>
          <w:sz w:val="22"/>
          <w:szCs w:val="22"/>
          <w:lang w:bidi="en-US"/>
        </w:rPr>
      </w:pPr>
    </w:p>
    <w:p w14:paraId="6C30C18F" w14:textId="77777777" w:rsidR="00415F65" w:rsidRDefault="00415F65" w:rsidP="00C63AEF">
      <w:pPr>
        <w:widowControl/>
        <w:suppressAutoHyphens w:val="0"/>
        <w:rPr>
          <w:rFonts w:ascii="Verdana" w:hAnsi="Verdana" w:cs="Verdana"/>
          <w:sz w:val="22"/>
          <w:szCs w:val="22"/>
          <w:lang w:bidi="en-US"/>
        </w:rPr>
      </w:pPr>
    </w:p>
    <w:p w14:paraId="00FB1C5F" w14:textId="77777777" w:rsidR="00415F65" w:rsidRDefault="00415F65" w:rsidP="00C63AEF">
      <w:pPr>
        <w:widowControl/>
        <w:suppressAutoHyphens w:val="0"/>
        <w:rPr>
          <w:rFonts w:ascii="Verdana" w:hAnsi="Verdana" w:cs="Verdana"/>
          <w:sz w:val="22"/>
          <w:szCs w:val="22"/>
          <w:lang w:bidi="en-US"/>
        </w:rPr>
      </w:pPr>
    </w:p>
    <w:p w14:paraId="017E1CC0" w14:textId="77777777" w:rsidR="00415F65" w:rsidRDefault="00415F65" w:rsidP="00C63AEF">
      <w:pPr>
        <w:widowControl/>
        <w:suppressAutoHyphens w:val="0"/>
        <w:rPr>
          <w:rFonts w:ascii="Verdana" w:hAnsi="Verdana" w:cs="Verdana"/>
          <w:sz w:val="22"/>
          <w:szCs w:val="22"/>
          <w:lang w:bidi="en-US"/>
        </w:rPr>
      </w:pPr>
    </w:p>
    <w:p w14:paraId="4A9BC174" w14:textId="77777777" w:rsidR="00415F65" w:rsidRDefault="00415F65" w:rsidP="00C63AEF">
      <w:pPr>
        <w:widowControl/>
        <w:suppressAutoHyphens w:val="0"/>
        <w:rPr>
          <w:rFonts w:ascii="Verdana" w:hAnsi="Verdana" w:cs="Verdana"/>
          <w:sz w:val="22"/>
          <w:szCs w:val="22"/>
          <w:lang w:bidi="en-US"/>
        </w:rPr>
      </w:pPr>
    </w:p>
    <w:p w14:paraId="00D75C75" w14:textId="77777777" w:rsidR="00415F65" w:rsidRDefault="00415F65" w:rsidP="00C63AEF">
      <w:pPr>
        <w:widowControl/>
        <w:suppressAutoHyphens w:val="0"/>
        <w:rPr>
          <w:rFonts w:ascii="Verdana" w:hAnsi="Verdana" w:cs="Verdana"/>
          <w:sz w:val="22"/>
          <w:szCs w:val="22"/>
          <w:lang w:bidi="en-US"/>
        </w:rPr>
      </w:pPr>
    </w:p>
    <w:p w14:paraId="3D88BEA4" w14:textId="77777777" w:rsidR="00415F65" w:rsidRDefault="00415F65" w:rsidP="00C63AEF">
      <w:pPr>
        <w:widowControl/>
        <w:suppressAutoHyphens w:val="0"/>
        <w:rPr>
          <w:rFonts w:ascii="Verdana" w:hAnsi="Verdana" w:cs="Verdana"/>
          <w:sz w:val="22"/>
          <w:szCs w:val="22"/>
          <w:lang w:bidi="en-US"/>
        </w:rPr>
      </w:pPr>
    </w:p>
    <w:p w14:paraId="0E07D037" w14:textId="77777777" w:rsidR="00415F65" w:rsidRDefault="00415F65" w:rsidP="00C63AEF">
      <w:pPr>
        <w:widowControl/>
        <w:suppressAutoHyphens w:val="0"/>
        <w:rPr>
          <w:rFonts w:ascii="Verdana" w:hAnsi="Verdana" w:cs="Verdana"/>
          <w:sz w:val="22"/>
          <w:szCs w:val="22"/>
          <w:lang w:bidi="en-US"/>
        </w:rPr>
      </w:pPr>
    </w:p>
    <w:p w14:paraId="099C0FDD" w14:textId="77777777" w:rsidR="00415F65" w:rsidRDefault="00415F65" w:rsidP="00C63AEF">
      <w:pPr>
        <w:widowControl/>
        <w:suppressAutoHyphens w:val="0"/>
        <w:rPr>
          <w:rFonts w:ascii="Verdana" w:hAnsi="Verdana" w:cs="Verdana"/>
          <w:sz w:val="22"/>
          <w:szCs w:val="22"/>
          <w:lang w:bidi="en-US"/>
        </w:rPr>
      </w:pPr>
    </w:p>
    <w:p w14:paraId="3D586887" w14:textId="77777777" w:rsidR="00415F65" w:rsidRDefault="00415F65" w:rsidP="00C63AEF">
      <w:pPr>
        <w:widowControl/>
        <w:suppressAutoHyphens w:val="0"/>
        <w:rPr>
          <w:rFonts w:ascii="Verdana" w:hAnsi="Verdana" w:cs="Verdana"/>
          <w:sz w:val="22"/>
          <w:szCs w:val="22"/>
          <w:lang w:bidi="en-US"/>
        </w:rPr>
      </w:pPr>
    </w:p>
    <w:p w14:paraId="64CA2DE1" w14:textId="77777777" w:rsidR="00415F65" w:rsidRDefault="00415F65" w:rsidP="00C63AEF">
      <w:pPr>
        <w:widowControl/>
        <w:suppressAutoHyphens w:val="0"/>
        <w:rPr>
          <w:rFonts w:ascii="Verdana" w:hAnsi="Verdana" w:cs="Verdana"/>
          <w:sz w:val="22"/>
          <w:szCs w:val="22"/>
          <w:lang w:bidi="en-US"/>
        </w:rPr>
      </w:pPr>
    </w:p>
    <w:p w14:paraId="5DB23FA0" w14:textId="77777777" w:rsidR="00415F65" w:rsidRDefault="00415F65" w:rsidP="00C63AEF">
      <w:pPr>
        <w:widowControl/>
        <w:suppressAutoHyphens w:val="0"/>
        <w:rPr>
          <w:rFonts w:ascii="Verdana" w:hAnsi="Verdana" w:cs="Verdana"/>
          <w:sz w:val="22"/>
          <w:szCs w:val="22"/>
          <w:lang w:bidi="en-US"/>
        </w:rPr>
      </w:pPr>
    </w:p>
    <w:p w14:paraId="1C23D355" w14:textId="77777777" w:rsidR="00415F65" w:rsidRDefault="00415F65" w:rsidP="00C63AEF">
      <w:pPr>
        <w:widowControl/>
        <w:suppressAutoHyphens w:val="0"/>
        <w:rPr>
          <w:rFonts w:ascii="Verdana" w:hAnsi="Verdana" w:cs="Verdana"/>
          <w:sz w:val="22"/>
          <w:szCs w:val="22"/>
          <w:lang w:bidi="en-US"/>
        </w:rPr>
      </w:pPr>
    </w:p>
    <w:p w14:paraId="33DF78B6" w14:textId="77777777" w:rsidR="00415F65" w:rsidRDefault="00415F65" w:rsidP="00C63AEF">
      <w:pPr>
        <w:widowControl/>
        <w:suppressAutoHyphens w:val="0"/>
        <w:rPr>
          <w:rFonts w:ascii="Verdana" w:hAnsi="Verdana" w:cs="Verdana"/>
          <w:sz w:val="22"/>
          <w:szCs w:val="22"/>
          <w:lang w:bidi="en-US"/>
        </w:rPr>
      </w:pPr>
    </w:p>
    <w:p w14:paraId="2AA88C79" w14:textId="77777777" w:rsidR="00415F65" w:rsidRDefault="00415F65" w:rsidP="00C63AEF">
      <w:pPr>
        <w:widowControl/>
        <w:suppressAutoHyphens w:val="0"/>
        <w:rPr>
          <w:rFonts w:ascii="Verdana" w:hAnsi="Verdana" w:cs="Verdana"/>
          <w:sz w:val="22"/>
          <w:szCs w:val="22"/>
          <w:lang w:bidi="en-US"/>
        </w:rPr>
      </w:pPr>
    </w:p>
    <w:p w14:paraId="6C4FED98" w14:textId="77777777" w:rsidR="00415F65" w:rsidRDefault="00415F65" w:rsidP="00C63AEF">
      <w:pPr>
        <w:widowControl/>
        <w:suppressAutoHyphens w:val="0"/>
        <w:rPr>
          <w:rFonts w:ascii="Verdana" w:hAnsi="Verdana" w:cs="Verdana"/>
          <w:sz w:val="22"/>
          <w:szCs w:val="22"/>
          <w:lang w:bidi="en-US"/>
        </w:rPr>
      </w:pPr>
    </w:p>
    <w:p w14:paraId="25A86943" w14:textId="77777777" w:rsidR="00415F65" w:rsidRDefault="00415F65" w:rsidP="00C63AEF">
      <w:pPr>
        <w:widowControl/>
        <w:suppressAutoHyphens w:val="0"/>
        <w:rPr>
          <w:rFonts w:ascii="Verdana" w:hAnsi="Verdana" w:cs="Verdana"/>
          <w:sz w:val="22"/>
          <w:szCs w:val="22"/>
          <w:lang w:bidi="en-US"/>
        </w:rPr>
      </w:pPr>
    </w:p>
    <w:p w14:paraId="107E5AA0" w14:textId="77777777" w:rsidR="00415F65" w:rsidRDefault="00415F65" w:rsidP="00C63AEF">
      <w:pPr>
        <w:widowControl/>
        <w:suppressAutoHyphens w:val="0"/>
        <w:rPr>
          <w:rFonts w:ascii="Verdana" w:hAnsi="Verdana" w:cs="Verdana"/>
          <w:sz w:val="22"/>
          <w:szCs w:val="22"/>
          <w:lang w:bidi="en-US"/>
        </w:rPr>
      </w:pPr>
    </w:p>
    <w:p w14:paraId="4DC52658" w14:textId="77777777" w:rsidR="00415F65" w:rsidRDefault="00415F65" w:rsidP="00C63AEF">
      <w:pPr>
        <w:widowControl/>
        <w:suppressAutoHyphens w:val="0"/>
        <w:rPr>
          <w:rFonts w:ascii="Verdana" w:hAnsi="Verdana" w:cs="Verdana"/>
          <w:sz w:val="22"/>
          <w:szCs w:val="22"/>
          <w:lang w:bidi="en-US"/>
        </w:rPr>
      </w:pPr>
    </w:p>
    <w:p w14:paraId="4ACF6F57" w14:textId="77777777" w:rsidR="00415F65" w:rsidRDefault="00415F65" w:rsidP="00C63AEF">
      <w:pPr>
        <w:widowControl/>
        <w:suppressAutoHyphens w:val="0"/>
        <w:rPr>
          <w:rFonts w:ascii="Verdana" w:hAnsi="Verdana" w:cs="Verdana"/>
          <w:sz w:val="22"/>
          <w:szCs w:val="22"/>
          <w:lang w:bidi="en-US"/>
        </w:rPr>
      </w:pPr>
    </w:p>
    <w:p w14:paraId="7FCBD0C7" w14:textId="77777777" w:rsidR="00415F65" w:rsidRDefault="00415F65" w:rsidP="00C63AEF">
      <w:pPr>
        <w:widowControl/>
        <w:suppressAutoHyphens w:val="0"/>
        <w:rPr>
          <w:rFonts w:ascii="Verdana" w:hAnsi="Verdana" w:cs="Verdana"/>
          <w:sz w:val="22"/>
          <w:szCs w:val="22"/>
          <w:lang w:bidi="en-US"/>
        </w:rPr>
      </w:pPr>
    </w:p>
    <w:p w14:paraId="55258BA9" w14:textId="77777777" w:rsidR="00415F65" w:rsidRDefault="00415F65" w:rsidP="00C63AEF">
      <w:pPr>
        <w:widowControl/>
        <w:suppressAutoHyphens w:val="0"/>
        <w:rPr>
          <w:rFonts w:ascii="Verdana" w:hAnsi="Verdana" w:cs="Verdana"/>
          <w:sz w:val="22"/>
          <w:szCs w:val="22"/>
          <w:lang w:bidi="en-US"/>
        </w:rPr>
      </w:pPr>
    </w:p>
    <w:p w14:paraId="6B001CDA" w14:textId="77777777" w:rsidR="00415F65" w:rsidRDefault="00415F65" w:rsidP="00C63AEF">
      <w:pPr>
        <w:widowControl/>
        <w:suppressAutoHyphens w:val="0"/>
        <w:rPr>
          <w:rFonts w:ascii="Verdana" w:hAnsi="Verdana" w:cs="Verdana"/>
          <w:sz w:val="22"/>
          <w:szCs w:val="22"/>
          <w:lang w:bidi="en-US"/>
        </w:rPr>
      </w:pPr>
    </w:p>
    <w:p w14:paraId="3CF9DFAF" w14:textId="77777777" w:rsidR="00415F65" w:rsidRDefault="00415F65" w:rsidP="00C63AEF">
      <w:pPr>
        <w:widowControl/>
        <w:suppressAutoHyphens w:val="0"/>
        <w:rPr>
          <w:rFonts w:ascii="Verdana" w:hAnsi="Verdana" w:cs="Verdana"/>
          <w:sz w:val="22"/>
          <w:szCs w:val="22"/>
          <w:lang w:bidi="en-US"/>
        </w:rPr>
      </w:pPr>
    </w:p>
    <w:p w14:paraId="0174E0DB" w14:textId="77777777" w:rsidR="00415F65" w:rsidRDefault="00415F65" w:rsidP="00C63AEF">
      <w:pPr>
        <w:widowControl/>
        <w:suppressAutoHyphens w:val="0"/>
        <w:rPr>
          <w:rFonts w:ascii="Verdana" w:hAnsi="Verdana" w:cs="Verdana"/>
          <w:sz w:val="22"/>
          <w:szCs w:val="22"/>
          <w:lang w:bidi="en-US"/>
        </w:rPr>
      </w:pPr>
    </w:p>
    <w:p w14:paraId="482376D8" w14:textId="77777777" w:rsidR="00415F65" w:rsidRDefault="00415F65" w:rsidP="00C63AEF">
      <w:pPr>
        <w:widowControl/>
        <w:suppressAutoHyphens w:val="0"/>
        <w:rPr>
          <w:rFonts w:ascii="Verdana" w:hAnsi="Verdana" w:cs="Verdana"/>
          <w:sz w:val="22"/>
          <w:szCs w:val="22"/>
          <w:lang w:bidi="en-US"/>
        </w:rPr>
      </w:pPr>
    </w:p>
    <w:p w14:paraId="0AAF3EB0" w14:textId="77777777" w:rsidR="00415F65" w:rsidRDefault="00415F65" w:rsidP="00C63AEF">
      <w:pPr>
        <w:widowControl/>
        <w:suppressAutoHyphens w:val="0"/>
        <w:rPr>
          <w:rFonts w:ascii="Verdana" w:hAnsi="Verdana" w:cs="Verdana"/>
          <w:sz w:val="22"/>
          <w:szCs w:val="22"/>
          <w:lang w:bidi="en-US"/>
        </w:rPr>
      </w:pPr>
    </w:p>
    <w:p w14:paraId="4C8C7D06" w14:textId="77777777" w:rsidR="00415F65" w:rsidRDefault="00415F65" w:rsidP="00C63AEF">
      <w:pPr>
        <w:widowControl/>
        <w:suppressAutoHyphens w:val="0"/>
        <w:rPr>
          <w:rFonts w:ascii="Verdana" w:hAnsi="Verdana" w:cs="Verdana"/>
          <w:sz w:val="22"/>
          <w:szCs w:val="22"/>
          <w:lang w:bidi="en-US"/>
        </w:rPr>
      </w:pPr>
    </w:p>
    <w:p w14:paraId="0E828B98" w14:textId="77777777" w:rsidR="00415F65" w:rsidRDefault="00415F65" w:rsidP="00C63AEF">
      <w:pPr>
        <w:widowControl/>
        <w:suppressAutoHyphens w:val="0"/>
        <w:rPr>
          <w:rFonts w:ascii="Verdana" w:hAnsi="Verdana" w:cs="Verdana"/>
          <w:sz w:val="22"/>
          <w:szCs w:val="22"/>
          <w:lang w:bidi="en-US"/>
        </w:rPr>
      </w:pPr>
    </w:p>
    <w:p w14:paraId="38C2EB1E" w14:textId="77777777" w:rsidR="00415F65" w:rsidRDefault="00415F65" w:rsidP="00C63AEF">
      <w:pPr>
        <w:widowControl/>
        <w:suppressAutoHyphens w:val="0"/>
        <w:rPr>
          <w:rFonts w:ascii="Verdana" w:hAnsi="Verdana" w:cs="Verdana"/>
          <w:sz w:val="22"/>
          <w:szCs w:val="22"/>
          <w:lang w:bidi="en-US"/>
        </w:rPr>
      </w:pPr>
    </w:p>
    <w:p w14:paraId="4EA59B23" w14:textId="77777777" w:rsidR="00415F65" w:rsidRDefault="00415F65" w:rsidP="00C63AEF">
      <w:pPr>
        <w:widowControl/>
        <w:suppressAutoHyphens w:val="0"/>
        <w:rPr>
          <w:rFonts w:ascii="Verdana" w:hAnsi="Verdana" w:cs="Verdana"/>
          <w:sz w:val="22"/>
          <w:szCs w:val="22"/>
          <w:lang w:bidi="en-US"/>
        </w:rPr>
      </w:pPr>
    </w:p>
    <w:p w14:paraId="49361EB2" w14:textId="77777777" w:rsidR="00415F65" w:rsidRDefault="00415F65" w:rsidP="00C63AEF">
      <w:pPr>
        <w:widowControl/>
        <w:suppressAutoHyphens w:val="0"/>
        <w:rPr>
          <w:rFonts w:ascii="Verdana" w:hAnsi="Verdana" w:cs="Verdana"/>
          <w:sz w:val="22"/>
          <w:szCs w:val="22"/>
          <w:lang w:bidi="en-US"/>
        </w:rPr>
      </w:pPr>
    </w:p>
    <w:p w14:paraId="2A22AA18" w14:textId="77777777" w:rsidR="00415F65" w:rsidRDefault="00415F65" w:rsidP="00C63AEF">
      <w:pPr>
        <w:widowControl/>
        <w:suppressAutoHyphens w:val="0"/>
        <w:rPr>
          <w:rFonts w:ascii="Verdana" w:hAnsi="Verdana" w:cs="Verdana"/>
          <w:sz w:val="22"/>
          <w:szCs w:val="22"/>
          <w:lang w:bidi="en-US"/>
        </w:rPr>
      </w:pPr>
    </w:p>
    <w:p w14:paraId="61F25871" w14:textId="77777777" w:rsidR="00415F65" w:rsidRDefault="00415F65" w:rsidP="00C63AEF">
      <w:pPr>
        <w:widowControl/>
        <w:suppressAutoHyphens w:val="0"/>
        <w:rPr>
          <w:rFonts w:ascii="Verdana" w:hAnsi="Verdana" w:cs="Verdana"/>
          <w:sz w:val="22"/>
          <w:szCs w:val="22"/>
          <w:lang w:bidi="en-US"/>
        </w:rPr>
      </w:pPr>
    </w:p>
    <w:p w14:paraId="5C9089BF" w14:textId="77777777" w:rsidR="00415F65" w:rsidRDefault="00415F65" w:rsidP="00C63AEF">
      <w:pPr>
        <w:widowControl/>
        <w:suppressAutoHyphens w:val="0"/>
        <w:rPr>
          <w:rFonts w:ascii="Verdana" w:hAnsi="Verdana" w:cs="Verdana"/>
          <w:sz w:val="22"/>
          <w:szCs w:val="22"/>
          <w:lang w:bidi="en-US"/>
        </w:rPr>
      </w:pPr>
    </w:p>
    <w:p w14:paraId="3D1B8D74" w14:textId="77777777" w:rsidR="00415F65" w:rsidRDefault="00415F65" w:rsidP="00C63AEF">
      <w:pPr>
        <w:widowControl/>
        <w:suppressAutoHyphens w:val="0"/>
        <w:rPr>
          <w:rFonts w:ascii="Verdana" w:hAnsi="Verdana" w:cs="Verdana"/>
          <w:sz w:val="22"/>
          <w:szCs w:val="22"/>
          <w:lang w:bidi="en-US"/>
        </w:rPr>
      </w:pPr>
    </w:p>
    <w:p w14:paraId="7884DD83" w14:textId="77777777" w:rsidR="00415F65" w:rsidRDefault="00415F65" w:rsidP="00C63AEF">
      <w:pPr>
        <w:widowControl/>
        <w:suppressAutoHyphens w:val="0"/>
        <w:rPr>
          <w:rFonts w:ascii="Verdana" w:hAnsi="Verdana" w:cs="Verdana"/>
          <w:sz w:val="22"/>
          <w:szCs w:val="22"/>
          <w:lang w:bidi="en-US"/>
        </w:rPr>
      </w:pPr>
    </w:p>
    <w:p w14:paraId="69EA4DF5" w14:textId="77777777" w:rsidR="00415F65" w:rsidRDefault="00415F65" w:rsidP="00C63AEF">
      <w:pPr>
        <w:widowControl/>
        <w:suppressAutoHyphens w:val="0"/>
        <w:rPr>
          <w:rFonts w:ascii="Verdana" w:hAnsi="Verdana" w:cs="Verdana"/>
          <w:sz w:val="22"/>
          <w:szCs w:val="22"/>
          <w:lang w:bidi="en-US"/>
        </w:rPr>
      </w:pPr>
    </w:p>
    <w:p w14:paraId="7129B4F0" w14:textId="77777777" w:rsidR="00415F65" w:rsidRDefault="00415F65" w:rsidP="00C63AEF">
      <w:pPr>
        <w:widowControl/>
        <w:suppressAutoHyphens w:val="0"/>
        <w:rPr>
          <w:rFonts w:ascii="Verdana" w:hAnsi="Verdana" w:cs="Verdana"/>
          <w:sz w:val="22"/>
          <w:szCs w:val="22"/>
          <w:lang w:bidi="en-US"/>
        </w:rPr>
      </w:pPr>
    </w:p>
    <w:p w14:paraId="2BD3AF4F" w14:textId="77777777" w:rsidR="00415F65" w:rsidRDefault="00415F65" w:rsidP="00C63AEF">
      <w:pPr>
        <w:widowControl/>
        <w:suppressAutoHyphens w:val="0"/>
        <w:rPr>
          <w:rFonts w:ascii="Verdana" w:hAnsi="Verdana" w:cs="Verdana"/>
          <w:sz w:val="22"/>
          <w:szCs w:val="22"/>
          <w:lang w:bidi="en-US"/>
        </w:rPr>
      </w:pPr>
    </w:p>
    <w:p w14:paraId="5E5645AD" w14:textId="77777777" w:rsidR="00415F65" w:rsidRDefault="00415F65" w:rsidP="00C63AEF">
      <w:pPr>
        <w:widowControl/>
        <w:suppressAutoHyphens w:val="0"/>
        <w:rPr>
          <w:rFonts w:ascii="Verdana" w:hAnsi="Verdana" w:cs="Verdana"/>
          <w:sz w:val="22"/>
          <w:szCs w:val="22"/>
          <w:lang w:bidi="en-US"/>
        </w:rPr>
      </w:pPr>
    </w:p>
    <w:p w14:paraId="794835D8" w14:textId="77777777" w:rsidR="00415F65" w:rsidRDefault="00415F65" w:rsidP="00C63AEF">
      <w:pPr>
        <w:widowControl/>
        <w:suppressAutoHyphens w:val="0"/>
        <w:rPr>
          <w:rFonts w:ascii="Verdana" w:hAnsi="Verdana" w:cs="Verdana"/>
          <w:sz w:val="22"/>
          <w:szCs w:val="22"/>
          <w:lang w:bidi="en-US"/>
        </w:rPr>
      </w:pPr>
    </w:p>
    <w:p w14:paraId="4AE115CD" w14:textId="77777777" w:rsidR="00415F65" w:rsidRDefault="00415F65" w:rsidP="00C63AEF">
      <w:pPr>
        <w:widowControl/>
        <w:suppressAutoHyphens w:val="0"/>
        <w:rPr>
          <w:rFonts w:ascii="Verdana" w:hAnsi="Verdana" w:cs="Verdana"/>
          <w:sz w:val="22"/>
          <w:szCs w:val="22"/>
          <w:lang w:bidi="en-US"/>
        </w:rPr>
      </w:pPr>
    </w:p>
    <w:p w14:paraId="11DC4C5F" w14:textId="77777777" w:rsidR="00415F65" w:rsidRDefault="00415F65" w:rsidP="00C63AEF">
      <w:pPr>
        <w:widowControl/>
        <w:suppressAutoHyphens w:val="0"/>
        <w:rPr>
          <w:rFonts w:ascii="Verdana" w:hAnsi="Verdana" w:cs="Verdana"/>
          <w:sz w:val="22"/>
          <w:szCs w:val="22"/>
          <w:lang w:bidi="en-US"/>
        </w:rPr>
      </w:pPr>
    </w:p>
    <w:p w14:paraId="504FE8AE" w14:textId="77777777" w:rsidR="00415F65" w:rsidRDefault="00415F65" w:rsidP="00C63AEF">
      <w:pPr>
        <w:widowControl/>
        <w:suppressAutoHyphens w:val="0"/>
        <w:rPr>
          <w:rFonts w:ascii="Verdana" w:hAnsi="Verdana" w:cs="Verdana"/>
          <w:sz w:val="22"/>
          <w:szCs w:val="22"/>
          <w:lang w:bidi="en-US"/>
        </w:rPr>
      </w:pPr>
    </w:p>
    <w:p w14:paraId="62A87970" w14:textId="77777777" w:rsidR="00415F65" w:rsidRDefault="00415F65" w:rsidP="00C63AEF">
      <w:pPr>
        <w:widowControl/>
        <w:suppressAutoHyphens w:val="0"/>
        <w:rPr>
          <w:rFonts w:ascii="Verdana" w:hAnsi="Verdana" w:cs="Verdana"/>
          <w:sz w:val="22"/>
          <w:szCs w:val="22"/>
          <w:lang w:bidi="en-US"/>
        </w:rPr>
      </w:pPr>
    </w:p>
    <w:p w14:paraId="7D38DD6C" w14:textId="77777777" w:rsidR="00415F65" w:rsidRDefault="00415F65" w:rsidP="00C63AEF">
      <w:pPr>
        <w:widowControl/>
        <w:suppressAutoHyphens w:val="0"/>
        <w:rPr>
          <w:rFonts w:ascii="Verdana" w:hAnsi="Verdana" w:cs="Verdana"/>
          <w:sz w:val="22"/>
          <w:szCs w:val="22"/>
          <w:lang w:bidi="en-US"/>
        </w:rPr>
      </w:pPr>
    </w:p>
    <w:p w14:paraId="78B6FB7C" w14:textId="77777777" w:rsidR="00415F65" w:rsidRDefault="00415F65" w:rsidP="00C63AEF">
      <w:pPr>
        <w:widowControl/>
        <w:suppressAutoHyphens w:val="0"/>
        <w:rPr>
          <w:rFonts w:ascii="Verdana" w:hAnsi="Verdana" w:cs="Verdana"/>
          <w:sz w:val="22"/>
          <w:szCs w:val="22"/>
          <w:lang w:bidi="en-US"/>
        </w:rPr>
      </w:pPr>
    </w:p>
    <w:p w14:paraId="47DE917C" w14:textId="77777777" w:rsidR="00415F65" w:rsidRDefault="00415F65" w:rsidP="00C63AEF">
      <w:pPr>
        <w:widowControl/>
        <w:suppressAutoHyphens w:val="0"/>
        <w:rPr>
          <w:rFonts w:ascii="Verdana" w:hAnsi="Verdana" w:cs="Verdana"/>
          <w:sz w:val="22"/>
          <w:szCs w:val="22"/>
          <w:lang w:bidi="en-US"/>
        </w:rPr>
      </w:pPr>
    </w:p>
    <w:p w14:paraId="0E1F409D" w14:textId="77777777" w:rsidR="00415F65" w:rsidRDefault="00415F65" w:rsidP="00C63AEF">
      <w:pPr>
        <w:widowControl/>
        <w:suppressAutoHyphens w:val="0"/>
        <w:rPr>
          <w:rFonts w:ascii="Verdana" w:hAnsi="Verdana" w:cs="Verdana"/>
          <w:sz w:val="22"/>
          <w:szCs w:val="22"/>
          <w:lang w:bidi="en-US"/>
        </w:rPr>
      </w:pPr>
    </w:p>
    <w:p w14:paraId="41FF1621" w14:textId="77777777" w:rsidR="00415F65" w:rsidRDefault="00415F65" w:rsidP="00C63AEF">
      <w:pPr>
        <w:widowControl/>
        <w:suppressAutoHyphens w:val="0"/>
        <w:rPr>
          <w:rFonts w:ascii="Verdana" w:hAnsi="Verdana" w:cs="Verdana"/>
          <w:sz w:val="22"/>
          <w:szCs w:val="22"/>
          <w:lang w:bidi="en-US"/>
        </w:rPr>
      </w:pPr>
    </w:p>
    <w:p w14:paraId="25B59FE2" w14:textId="77777777" w:rsidR="00415F65" w:rsidRDefault="00415F65" w:rsidP="00C63AEF">
      <w:pPr>
        <w:widowControl/>
        <w:suppressAutoHyphens w:val="0"/>
        <w:rPr>
          <w:rFonts w:ascii="Verdana" w:hAnsi="Verdana" w:cs="Verdana"/>
          <w:sz w:val="22"/>
          <w:szCs w:val="22"/>
          <w:lang w:bidi="en-US"/>
        </w:rPr>
      </w:pPr>
    </w:p>
    <w:p w14:paraId="3CB50835" w14:textId="77777777" w:rsidR="00415F65" w:rsidRDefault="00415F65" w:rsidP="00C63AEF">
      <w:pPr>
        <w:widowControl/>
        <w:suppressAutoHyphens w:val="0"/>
        <w:rPr>
          <w:rFonts w:ascii="Verdana" w:hAnsi="Verdana" w:cs="Verdana"/>
          <w:sz w:val="22"/>
          <w:szCs w:val="22"/>
          <w:lang w:bidi="en-US"/>
        </w:rPr>
      </w:pPr>
    </w:p>
    <w:p w14:paraId="4F94FF5B" w14:textId="77777777" w:rsidR="00415F65" w:rsidRDefault="00415F65" w:rsidP="00C63AEF">
      <w:pPr>
        <w:widowControl/>
        <w:suppressAutoHyphens w:val="0"/>
        <w:rPr>
          <w:rFonts w:ascii="Verdana" w:hAnsi="Verdana" w:cs="Verdana"/>
          <w:sz w:val="22"/>
          <w:szCs w:val="22"/>
          <w:lang w:bidi="en-US"/>
        </w:rPr>
      </w:pPr>
    </w:p>
    <w:p w14:paraId="22D9A52C" w14:textId="77777777" w:rsidR="00415F65" w:rsidRDefault="00415F65" w:rsidP="00C63AEF">
      <w:pPr>
        <w:widowControl/>
        <w:suppressAutoHyphens w:val="0"/>
        <w:rPr>
          <w:rFonts w:ascii="Verdana" w:hAnsi="Verdana" w:cs="Verdana"/>
          <w:sz w:val="22"/>
          <w:szCs w:val="22"/>
          <w:lang w:bidi="en-US"/>
        </w:rPr>
      </w:pPr>
    </w:p>
    <w:p w14:paraId="781B2853" w14:textId="77777777" w:rsidR="00415F65" w:rsidRDefault="00415F65" w:rsidP="00C63AEF">
      <w:pPr>
        <w:widowControl/>
        <w:suppressAutoHyphens w:val="0"/>
        <w:rPr>
          <w:rFonts w:ascii="Verdana" w:hAnsi="Verdana" w:cs="Verdana"/>
          <w:sz w:val="22"/>
          <w:szCs w:val="22"/>
          <w:lang w:bidi="en-US"/>
        </w:rPr>
      </w:pPr>
    </w:p>
    <w:p w14:paraId="6B4E52C1" w14:textId="77777777" w:rsidR="00415F65" w:rsidRDefault="00415F65" w:rsidP="00C63AEF">
      <w:pPr>
        <w:widowControl/>
        <w:suppressAutoHyphens w:val="0"/>
        <w:rPr>
          <w:rFonts w:ascii="Verdana" w:hAnsi="Verdana" w:cs="Verdana"/>
          <w:sz w:val="22"/>
          <w:szCs w:val="22"/>
          <w:lang w:bidi="en-US"/>
        </w:rPr>
      </w:pPr>
    </w:p>
    <w:p w14:paraId="6E482DF0" w14:textId="77777777" w:rsidR="00415F65" w:rsidRDefault="00415F65" w:rsidP="00C63AEF">
      <w:pPr>
        <w:widowControl/>
        <w:suppressAutoHyphens w:val="0"/>
        <w:rPr>
          <w:rFonts w:ascii="Verdana" w:hAnsi="Verdana" w:cs="Verdana"/>
          <w:sz w:val="22"/>
          <w:szCs w:val="22"/>
          <w:lang w:bidi="en-US"/>
        </w:rPr>
      </w:pPr>
    </w:p>
    <w:p w14:paraId="32AD86ED" w14:textId="77777777" w:rsidR="00415F65" w:rsidRDefault="00415F65" w:rsidP="00C63AEF">
      <w:pPr>
        <w:widowControl/>
        <w:suppressAutoHyphens w:val="0"/>
        <w:rPr>
          <w:rFonts w:ascii="Verdana" w:hAnsi="Verdana" w:cs="Verdana"/>
          <w:sz w:val="22"/>
          <w:szCs w:val="22"/>
          <w:lang w:bidi="en-US"/>
        </w:rPr>
      </w:pPr>
    </w:p>
    <w:p w14:paraId="064A4F91" w14:textId="77777777" w:rsidR="00415F65" w:rsidRDefault="00415F65" w:rsidP="00C63AEF">
      <w:pPr>
        <w:widowControl/>
        <w:suppressAutoHyphens w:val="0"/>
        <w:rPr>
          <w:rFonts w:ascii="Verdana" w:hAnsi="Verdana" w:cs="Verdana"/>
          <w:sz w:val="22"/>
          <w:szCs w:val="22"/>
          <w:lang w:bidi="en-US"/>
        </w:rPr>
      </w:pPr>
    </w:p>
    <w:p w14:paraId="5062C90A" w14:textId="77777777" w:rsidR="00415F65" w:rsidRDefault="00415F65" w:rsidP="00C63AEF">
      <w:pPr>
        <w:widowControl/>
        <w:suppressAutoHyphens w:val="0"/>
        <w:rPr>
          <w:rFonts w:ascii="Verdana" w:hAnsi="Verdana" w:cs="Verdana"/>
          <w:sz w:val="22"/>
          <w:szCs w:val="22"/>
          <w:lang w:bidi="en-US"/>
        </w:rPr>
      </w:pPr>
    </w:p>
    <w:p w14:paraId="1271E5CA" w14:textId="77777777" w:rsidR="00415F65" w:rsidRDefault="00415F65" w:rsidP="00C63AEF">
      <w:pPr>
        <w:widowControl/>
        <w:suppressAutoHyphens w:val="0"/>
        <w:rPr>
          <w:rFonts w:ascii="Verdana" w:hAnsi="Verdana" w:cs="Verdana"/>
          <w:sz w:val="22"/>
          <w:szCs w:val="22"/>
          <w:lang w:bidi="en-US"/>
        </w:rPr>
      </w:pPr>
    </w:p>
    <w:p w14:paraId="479628E7" w14:textId="77777777" w:rsidR="00415F65" w:rsidRDefault="00415F65" w:rsidP="00C63AEF">
      <w:pPr>
        <w:widowControl/>
        <w:suppressAutoHyphens w:val="0"/>
        <w:rPr>
          <w:rFonts w:ascii="Verdana" w:hAnsi="Verdana" w:cs="Verdana"/>
          <w:sz w:val="22"/>
          <w:szCs w:val="22"/>
          <w:lang w:bidi="en-US"/>
        </w:rPr>
      </w:pPr>
    </w:p>
    <w:p w14:paraId="7100B5D1" w14:textId="77777777" w:rsidR="00415F65" w:rsidRDefault="00415F65" w:rsidP="00C63AEF">
      <w:pPr>
        <w:widowControl/>
        <w:suppressAutoHyphens w:val="0"/>
        <w:rPr>
          <w:rFonts w:ascii="Verdana" w:hAnsi="Verdana" w:cs="Verdana"/>
          <w:sz w:val="22"/>
          <w:szCs w:val="22"/>
          <w:lang w:bidi="en-US"/>
        </w:rPr>
      </w:pPr>
    </w:p>
    <w:p w14:paraId="5630C5A2" w14:textId="77777777" w:rsidR="00415F65" w:rsidRDefault="00415F65" w:rsidP="00C63AEF">
      <w:pPr>
        <w:widowControl/>
        <w:suppressAutoHyphens w:val="0"/>
        <w:rPr>
          <w:rFonts w:ascii="Verdana" w:hAnsi="Verdana" w:cs="Verdana"/>
          <w:sz w:val="22"/>
          <w:szCs w:val="22"/>
          <w:lang w:bidi="en-US"/>
        </w:rPr>
      </w:pPr>
    </w:p>
    <w:p w14:paraId="2613A2F6" w14:textId="77777777" w:rsidR="00415F65" w:rsidRDefault="00415F65" w:rsidP="00C63AEF">
      <w:pPr>
        <w:widowControl/>
        <w:suppressAutoHyphens w:val="0"/>
        <w:rPr>
          <w:rFonts w:ascii="Verdana" w:hAnsi="Verdana" w:cs="Verdana"/>
          <w:sz w:val="22"/>
          <w:szCs w:val="22"/>
          <w:lang w:bidi="en-US"/>
        </w:rPr>
      </w:pPr>
    </w:p>
    <w:p w14:paraId="1DCE6163" w14:textId="77777777" w:rsidR="00415F65" w:rsidRDefault="00415F65" w:rsidP="00C63AEF">
      <w:pPr>
        <w:widowControl/>
        <w:suppressAutoHyphens w:val="0"/>
        <w:rPr>
          <w:rFonts w:ascii="Verdana" w:hAnsi="Verdana" w:cs="Verdana"/>
          <w:sz w:val="22"/>
          <w:szCs w:val="22"/>
          <w:lang w:bidi="en-US"/>
        </w:rPr>
      </w:pPr>
    </w:p>
    <w:p w14:paraId="30ED2E43" w14:textId="77777777" w:rsidR="00415F65" w:rsidRDefault="00415F65" w:rsidP="00C63AEF">
      <w:pPr>
        <w:widowControl/>
        <w:suppressAutoHyphens w:val="0"/>
        <w:rPr>
          <w:rFonts w:ascii="Verdana" w:hAnsi="Verdana" w:cs="Verdana"/>
          <w:sz w:val="22"/>
          <w:szCs w:val="22"/>
          <w:lang w:bidi="en-US"/>
        </w:rPr>
      </w:pPr>
    </w:p>
    <w:p w14:paraId="2F9106B4" w14:textId="77777777" w:rsidR="00415F65" w:rsidRDefault="00415F65" w:rsidP="00C63AEF">
      <w:pPr>
        <w:widowControl/>
        <w:suppressAutoHyphens w:val="0"/>
        <w:rPr>
          <w:rFonts w:ascii="Verdana" w:hAnsi="Verdana" w:cs="Verdana"/>
          <w:sz w:val="22"/>
          <w:szCs w:val="22"/>
          <w:lang w:bidi="en-US"/>
        </w:rPr>
      </w:pPr>
    </w:p>
    <w:p w14:paraId="43D24122" w14:textId="77777777" w:rsidR="00415F65" w:rsidRDefault="00415F65" w:rsidP="00C63AEF">
      <w:pPr>
        <w:widowControl/>
        <w:suppressAutoHyphens w:val="0"/>
        <w:rPr>
          <w:rFonts w:ascii="Verdana" w:hAnsi="Verdana" w:cs="Verdana"/>
          <w:sz w:val="22"/>
          <w:szCs w:val="22"/>
          <w:lang w:bidi="en-US"/>
        </w:rPr>
      </w:pPr>
    </w:p>
    <w:p w14:paraId="161DDF61" w14:textId="77777777" w:rsidR="00415F65" w:rsidRDefault="00415F65" w:rsidP="00C63AEF">
      <w:pPr>
        <w:widowControl/>
        <w:suppressAutoHyphens w:val="0"/>
        <w:rPr>
          <w:rFonts w:ascii="Verdana" w:hAnsi="Verdana" w:cs="Verdana"/>
          <w:sz w:val="22"/>
          <w:szCs w:val="22"/>
          <w:lang w:bidi="en-US"/>
        </w:rPr>
      </w:pPr>
    </w:p>
    <w:p w14:paraId="4A03AD0D" w14:textId="77777777" w:rsidR="00415F65" w:rsidRPr="00C63AEF" w:rsidRDefault="00415F65" w:rsidP="00C63AEF">
      <w:pPr>
        <w:widowControl/>
        <w:suppressAutoHyphens w:val="0"/>
        <w:rPr>
          <w:rFonts w:ascii="Verdana" w:hAnsi="Verdana" w:cs="Verdana"/>
          <w:sz w:val="22"/>
          <w:szCs w:val="22"/>
          <w:lang w:bidi="en-US"/>
        </w:rPr>
      </w:pPr>
    </w:p>
    <w:p w14:paraId="1F3A2450" w14:textId="77777777" w:rsidR="00C63AEF" w:rsidRDefault="00C63AEF" w:rsidP="0098142A">
      <w:pPr>
        <w:rPr>
          <w:rFonts w:ascii="Verdana" w:hAnsi="Verdana" w:cs="Verdana"/>
          <w:sz w:val="22"/>
          <w:szCs w:val="22"/>
          <w:lang w:bidi="en-US"/>
        </w:rPr>
      </w:pPr>
    </w:p>
    <w:p w14:paraId="4F370EF1" w14:textId="75FA4471" w:rsidR="0098142A" w:rsidRPr="00D665D3" w:rsidRDefault="0098142A" w:rsidP="0098142A">
      <w:pPr>
        <w:pStyle w:val="ListParagraph"/>
        <w:numPr>
          <w:ilvl w:val="1"/>
          <w:numId w:val="1"/>
        </w:numPr>
        <w:jc w:val="both"/>
        <w:rPr>
          <w:rFonts w:ascii="Verdana" w:hAnsi="Verdana" w:cs="Verdana"/>
          <w:sz w:val="26"/>
          <w:szCs w:val="26"/>
          <w:lang w:bidi="en-US"/>
        </w:rPr>
      </w:pPr>
      <w:r>
        <w:rPr>
          <w:rFonts w:ascii="Verdana" w:hAnsi="Verdana" w:cs="Verdana"/>
          <w:sz w:val="26"/>
          <w:szCs w:val="26"/>
          <w:lang w:bidi="en-US"/>
        </w:rPr>
        <w:t xml:space="preserve"> Consider the following set of coupled first-order differential equations:</w:t>
      </w:r>
    </w:p>
    <w:p w14:paraId="0DB47DC0" w14:textId="65808F3C" w:rsidR="0098142A" w:rsidRDefault="0098142A" w:rsidP="0098142A">
      <w:pPr>
        <w:jc w:val="center"/>
        <w:rPr>
          <w:rFonts w:ascii="Verdana" w:hAnsi="Verdana" w:cs="Verdana"/>
          <w:sz w:val="26"/>
          <w:szCs w:val="26"/>
          <w:lang w:bidi="en-US"/>
        </w:rPr>
      </w:pPr>
      <w:r>
        <w:rPr>
          <w:rFonts w:ascii="Verdana" w:hAnsi="Verdana" w:cs="Verdana"/>
          <w:noProof/>
          <w:sz w:val="26"/>
          <w:szCs w:val="26"/>
          <w:lang w:bidi="en-US"/>
        </w:rPr>
        <w:drawing>
          <wp:inline distT="0" distB="0" distL="0" distR="0" wp14:anchorId="1003D80D" wp14:editId="79D6DAF0">
            <wp:extent cx="1281869" cy="994883"/>
            <wp:effectExtent l="0" t="0" r="1270" b="0"/>
            <wp:docPr id="16111379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37936" name="Picture 1611137936"/>
                    <pic:cNvPicPr/>
                  </pic:nvPicPr>
                  <pic:blipFill>
                    <a:blip r:embed="rId11">
                      <a:extLst>
                        <a:ext uri="{28A0092B-C50C-407E-A947-70E740481C1C}">
                          <a14:useLocalDpi xmlns:a14="http://schemas.microsoft.com/office/drawing/2010/main" val="0"/>
                        </a:ext>
                      </a:extLst>
                    </a:blip>
                    <a:stretch>
                      <a:fillRect/>
                    </a:stretch>
                  </pic:blipFill>
                  <pic:spPr>
                    <a:xfrm>
                      <a:off x="0" y="0"/>
                      <a:ext cx="1383351" cy="1073645"/>
                    </a:xfrm>
                    <a:prstGeom prst="rect">
                      <a:avLst/>
                    </a:prstGeom>
                  </pic:spPr>
                </pic:pic>
              </a:graphicData>
            </a:graphic>
          </wp:inline>
        </w:drawing>
      </w:r>
    </w:p>
    <w:p w14:paraId="26120FB0" w14:textId="77777777" w:rsidR="0098142A" w:rsidRDefault="0098142A" w:rsidP="0098142A">
      <w:pPr>
        <w:jc w:val="center"/>
        <w:rPr>
          <w:rFonts w:ascii="Verdana" w:hAnsi="Verdana" w:cs="Verdana"/>
          <w:sz w:val="26"/>
          <w:szCs w:val="26"/>
          <w:lang w:bidi="en-US"/>
        </w:rPr>
      </w:pPr>
    </w:p>
    <w:p w14:paraId="7F5F13CA" w14:textId="77777777" w:rsidR="0098142A" w:rsidRDefault="0098142A" w:rsidP="0098142A">
      <w:pPr>
        <w:pStyle w:val="ListParagraph"/>
        <w:numPr>
          <w:ilvl w:val="0"/>
          <w:numId w:val="29"/>
        </w:numPr>
        <w:rPr>
          <w:rFonts w:ascii="Verdana" w:hAnsi="Verdana" w:cs="Verdana"/>
          <w:sz w:val="26"/>
          <w:szCs w:val="26"/>
          <w:lang w:bidi="en-US"/>
        </w:rPr>
      </w:pPr>
      <w:r>
        <w:rPr>
          <w:rFonts w:ascii="Verdana" w:hAnsi="Verdana" w:cs="Verdana"/>
          <w:sz w:val="26"/>
          <w:szCs w:val="26"/>
          <w:lang w:bidi="en-US"/>
        </w:rPr>
        <w:t>Express these equations in matrix form, and show that the eigenvalues of the associated transformation matrix are:</w:t>
      </w:r>
    </w:p>
    <w:p w14:paraId="65A7F761" w14:textId="77777777" w:rsidR="0098142A" w:rsidRDefault="0098142A" w:rsidP="0098142A">
      <w:pPr>
        <w:rPr>
          <w:rFonts w:ascii="Verdana" w:hAnsi="Verdana" w:cs="Verdana"/>
          <w:sz w:val="26"/>
          <w:szCs w:val="26"/>
          <w:lang w:bidi="en-US"/>
        </w:rPr>
      </w:pPr>
    </w:p>
    <w:p w14:paraId="301F19A5" w14:textId="3CA7CF28" w:rsidR="0098142A" w:rsidRDefault="0098142A" w:rsidP="0098142A">
      <w:pPr>
        <w:jc w:val="center"/>
        <w:rPr>
          <w:rFonts w:ascii="Verdana" w:hAnsi="Verdana" w:cs="Verdana"/>
          <w:sz w:val="26"/>
          <w:szCs w:val="26"/>
          <w:lang w:bidi="en-US"/>
        </w:rPr>
      </w:pPr>
      <w:r>
        <w:rPr>
          <w:rFonts w:ascii="Verdana" w:hAnsi="Verdana" w:cs="Verdana"/>
          <w:noProof/>
          <w:sz w:val="26"/>
          <w:szCs w:val="26"/>
          <w:lang w:bidi="en-US"/>
        </w:rPr>
        <w:drawing>
          <wp:inline distT="0" distB="0" distL="0" distR="0" wp14:anchorId="21A89175" wp14:editId="1334CBA6">
            <wp:extent cx="1948442" cy="493277"/>
            <wp:effectExtent l="0" t="0" r="0" b="2540"/>
            <wp:docPr id="9747019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01970" name="Picture 974701970"/>
                    <pic:cNvPicPr/>
                  </pic:nvPicPr>
                  <pic:blipFill>
                    <a:blip r:embed="rId12">
                      <a:extLst>
                        <a:ext uri="{28A0092B-C50C-407E-A947-70E740481C1C}">
                          <a14:useLocalDpi xmlns:a14="http://schemas.microsoft.com/office/drawing/2010/main" val="0"/>
                        </a:ext>
                      </a:extLst>
                    </a:blip>
                    <a:stretch>
                      <a:fillRect/>
                    </a:stretch>
                  </pic:blipFill>
                  <pic:spPr>
                    <a:xfrm>
                      <a:off x="0" y="0"/>
                      <a:ext cx="2222927" cy="562767"/>
                    </a:xfrm>
                    <a:prstGeom prst="rect">
                      <a:avLst/>
                    </a:prstGeom>
                  </pic:spPr>
                </pic:pic>
              </a:graphicData>
            </a:graphic>
          </wp:inline>
        </w:drawing>
      </w:r>
    </w:p>
    <w:p w14:paraId="2E78F123" w14:textId="77777777" w:rsidR="0098142A" w:rsidRDefault="0098142A" w:rsidP="0098142A">
      <w:pPr>
        <w:jc w:val="center"/>
        <w:rPr>
          <w:rFonts w:ascii="Verdana" w:hAnsi="Verdana" w:cs="Verdana"/>
          <w:sz w:val="26"/>
          <w:szCs w:val="26"/>
          <w:lang w:bidi="en-US"/>
        </w:rPr>
      </w:pPr>
    </w:p>
    <w:p w14:paraId="354C9416" w14:textId="564C5271" w:rsidR="0098142A" w:rsidRDefault="0098142A" w:rsidP="0098142A">
      <w:pPr>
        <w:pStyle w:val="ListParagraph"/>
        <w:numPr>
          <w:ilvl w:val="0"/>
          <w:numId w:val="29"/>
        </w:numPr>
        <w:rPr>
          <w:rFonts w:ascii="Verdana" w:hAnsi="Verdana" w:cs="Verdana"/>
          <w:sz w:val="26"/>
          <w:szCs w:val="26"/>
          <w:lang w:bidi="en-US"/>
        </w:rPr>
      </w:pPr>
      <w:r>
        <w:rPr>
          <w:rFonts w:ascii="Verdana" w:hAnsi="Verdana" w:cs="Verdana"/>
          <w:sz w:val="26"/>
          <w:szCs w:val="26"/>
          <w:lang w:bidi="en-US"/>
        </w:rPr>
        <w:t>Show that the normalized eigenvectors of the transformation are given by:</w:t>
      </w:r>
    </w:p>
    <w:p w14:paraId="2A3DD9F5" w14:textId="77777777" w:rsidR="0098142A" w:rsidRDefault="0098142A" w:rsidP="0098142A">
      <w:pPr>
        <w:rPr>
          <w:rFonts w:ascii="Verdana" w:hAnsi="Verdana" w:cs="Verdana"/>
          <w:sz w:val="26"/>
          <w:szCs w:val="26"/>
          <w:lang w:bidi="en-US"/>
        </w:rPr>
      </w:pPr>
    </w:p>
    <w:p w14:paraId="57DC4212" w14:textId="3F626FDA" w:rsidR="0098142A" w:rsidRDefault="0098142A" w:rsidP="0098142A">
      <w:pPr>
        <w:jc w:val="center"/>
        <w:rPr>
          <w:rFonts w:ascii="Verdana" w:hAnsi="Verdana" w:cs="Verdana"/>
          <w:sz w:val="26"/>
          <w:szCs w:val="26"/>
          <w:lang w:bidi="en-US"/>
        </w:rPr>
      </w:pPr>
      <w:r>
        <w:rPr>
          <w:rFonts w:ascii="Verdana" w:hAnsi="Verdana" w:cs="Verdana"/>
          <w:noProof/>
          <w:sz w:val="26"/>
          <w:szCs w:val="26"/>
          <w:lang w:bidi="en-US"/>
        </w:rPr>
        <w:drawing>
          <wp:inline distT="0" distB="0" distL="0" distR="0" wp14:anchorId="3E69CAD9" wp14:editId="2AD99AC2">
            <wp:extent cx="1757680" cy="809469"/>
            <wp:effectExtent l="0" t="0" r="0" b="3810"/>
            <wp:docPr id="1468188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18881" name="Picture 14681888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5972" cy="840920"/>
                    </a:xfrm>
                    <a:prstGeom prst="rect">
                      <a:avLst/>
                    </a:prstGeom>
                  </pic:spPr>
                </pic:pic>
              </a:graphicData>
            </a:graphic>
          </wp:inline>
        </w:drawing>
      </w:r>
    </w:p>
    <w:p w14:paraId="78993E08" w14:textId="77777777" w:rsidR="0098142A" w:rsidRDefault="0098142A" w:rsidP="0098142A">
      <w:pPr>
        <w:rPr>
          <w:rFonts w:ascii="Verdana" w:hAnsi="Verdana" w:cs="Verdana"/>
          <w:sz w:val="26"/>
          <w:szCs w:val="26"/>
          <w:lang w:bidi="en-US"/>
        </w:rPr>
      </w:pPr>
    </w:p>
    <w:p w14:paraId="6AECB1F5" w14:textId="77777777" w:rsidR="00D665D3" w:rsidRDefault="0098142A" w:rsidP="0098142A">
      <w:pPr>
        <w:pStyle w:val="ListParagraph"/>
        <w:numPr>
          <w:ilvl w:val="0"/>
          <w:numId w:val="29"/>
        </w:numPr>
        <w:rPr>
          <w:rFonts w:ascii="Verdana" w:hAnsi="Verdana" w:cs="Verdana"/>
          <w:sz w:val="26"/>
          <w:szCs w:val="26"/>
          <w:lang w:bidi="en-US"/>
        </w:rPr>
      </w:pPr>
      <w:r>
        <w:rPr>
          <w:rFonts w:ascii="Verdana" w:hAnsi="Verdana" w:cs="Verdana"/>
          <w:sz w:val="26"/>
          <w:szCs w:val="26"/>
          <w:lang w:bidi="en-US"/>
        </w:rPr>
        <w:t>Assuming that the initial conditions are</w:t>
      </w:r>
      <w:r w:rsidR="00D665D3">
        <w:rPr>
          <w:rFonts w:ascii="Verdana" w:hAnsi="Verdana" w:cs="Verdana"/>
          <w:sz w:val="26"/>
          <w:szCs w:val="26"/>
          <w:lang w:bidi="en-US"/>
        </w:rPr>
        <w:t>:</w:t>
      </w:r>
    </w:p>
    <w:p w14:paraId="3AFA15F4" w14:textId="77777777" w:rsidR="00D665D3" w:rsidRDefault="00D665D3" w:rsidP="00D665D3">
      <w:pPr>
        <w:ind w:left="360"/>
        <w:rPr>
          <w:rFonts w:ascii="Verdana" w:hAnsi="Verdana" w:cs="Verdana"/>
          <w:sz w:val="26"/>
          <w:szCs w:val="26"/>
          <w:lang w:bidi="en-US"/>
        </w:rPr>
      </w:pPr>
    </w:p>
    <w:p w14:paraId="6C42C402" w14:textId="6E9845C6" w:rsidR="00D665D3" w:rsidRDefault="00D665D3" w:rsidP="00D665D3">
      <w:pPr>
        <w:jc w:val="center"/>
        <w:rPr>
          <w:rFonts w:ascii="Verdana" w:hAnsi="Verdana" w:cs="Verdana"/>
          <w:sz w:val="26"/>
          <w:szCs w:val="26"/>
          <w:lang w:bidi="en-US"/>
        </w:rPr>
      </w:pPr>
      <w:r>
        <w:rPr>
          <w:rFonts w:ascii="Verdana" w:hAnsi="Verdana" w:cs="Verdana"/>
          <w:noProof/>
          <w:sz w:val="26"/>
          <w:szCs w:val="26"/>
          <w:lang w:bidi="en-US"/>
        </w:rPr>
        <w:drawing>
          <wp:inline distT="0" distB="0" distL="0" distR="0" wp14:anchorId="62B9C1B3" wp14:editId="660BB502">
            <wp:extent cx="991312" cy="891413"/>
            <wp:effectExtent l="0" t="0" r="0" b="0"/>
            <wp:docPr id="13542129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12967" name="Picture 1354212967"/>
                    <pic:cNvPicPr/>
                  </pic:nvPicPr>
                  <pic:blipFill>
                    <a:blip r:embed="rId14">
                      <a:extLst>
                        <a:ext uri="{28A0092B-C50C-407E-A947-70E740481C1C}">
                          <a14:useLocalDpi xmlns:a14="http://schemas.microsoft.com/office/drawing/2010/main" val="0"/>
                        </a:ext>
                      </a:extLst>
                    </a:blip>
                    <a:stretch>
                      <a:fillRect/>
                    </a:stretch>
                  </pic:blipFill>
                  <pic:spPr>
                    <a:xfrm>
                      <a:off x="0" y="0"/>
                      <a:ext cx="1094723" cy="984403"/>
                    </a:xfrm>
                    <a:prstGeom prst="rect">
                      <a:avLst/>
                    </a:prstGeom>
                  </pic:spPr>
                </pic:pic>
              </a:graphicData>
            </a:graphic>
          </wp:inline>
        </w:drawing>
      </w:r>
    </w:p>
    <w:p w14:paraId="2A5503A8" w14:textId="77777777" w:rsidR="00D665D3" w:rsidRDefault="00D665D3" w:rsidP="00D665D3">
      <w:pPr>
        <w:ind w:left="2487" w:firstLine="349"/>
        <w:rPr>
          <w:rFonts w:ascii="Verdana" w:hAnsi="Verdana" w:cs="Verdana"/>
          <w:sz w:val="26"/>
          <w:szCs w:val="26"/>
          <w:lang w:bidi="en-US"/>
        </w:rPr>
      </w:pPr>
    </w:p>
    <w:p w14:paraId="75F3450C" w14:textId="05E066A7" w:rsidR="00D665D3" w:rsidRPr="00D665D3" w:rsidRDefault="00D665D3" w:rsidP="00D665D3">
      <w:pPr>
        <w:ind w:left="360"/>
        <w:rPr>
          <w:rFonts w:ascii="Verdana" w:hAnsi="Verdana" w:cs="Verdana"/>
          <w:sz w:val="26"/>
          <w:szCs w:val="26"/>
          <w:lang w:bidi="en-US"/>
        </w:rPr>
      </w:pPr>
      <w:r>
        <w:rPr>
          <w:rFonts w:ascii="Verdana" w:hAnsi="Verdana" w:cs="Verdana"/>
          <w:sz w:val="26"/>
          <w:szCs w:val="26"/>
          <w:lang w:bidi="en-US"/>
        </w:rPr>
        <w:t>S</w:t>
      </w:r>
      <w:r w:rsidR="0098142A" w:rsidRPr="00D665D3">
        <w:rPr>
          <w:rFonts w:ascii="Verdana" w:hAnsi="Verdana" w:cs="Verdana"/>
          <w:sz w:val="26"/>
          <w:szCs w:val="26"/>
          <w:lang w:bidi="en-US"/>
        </w:rPr>
        <w:t>how that the time dependent solutions for x and y are given by:</w:t>
      </w:r>
    </w:p>
    <w:p w14:paraId="1DBD4FDD" w14:textId="36C35877" w:rsidR="00907914" w:rsidRPr="00415F65" w:rsidRDefault="0098142A" w:rsidP="00D665D3">
      <w:pPr>
        <w:jc w:val="center"/>
        <w:rPr>
          <w:rFonts w:ascii="Verdana" w:hAnsi="Verdana" w:cs="Verdana"/>
          <w:sz w:val="26"/>
          <w:szCs w:val="26"/>
          <w:lang w:bidi="en-US"/>
        </w:rPr>
      </w:pPr>
      <w:r>
        <w:rPr>
          <w:rFonts w:ascii="Verdana" w:hAnsi="Verdana" w:cs="Verdana"/>
          <w:noProof/>
          <w:sz w:val="26"/>
          <w:szCs w:val="26"/>
          <w:lang w:bidi="en-US"/>
        </w:rPr>
        <w:drawing>
          <wp:inline distT="0" distB="0" distL="0" distR="0" wp14:anchorId="3898C87E" wp14:editId="74DC9048">
            <wp:extent cx="2196270" cy="1166769"/>
            <wp:effectExtent l="0" t="0" r="1270" b="1905"/>
            <wp:docPr id="5717206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720668" name="Picture 571720668"/>
                    <pic:cNvPicPr/>
                  </pic:nvPicPr>
                  <pic:blipFill>
                    <a:blip r:embed="rId15">
                      <a:extLst>
                        <a:ext uri="{28A0092B-C50C-407E-A947-70E740481C1C}">
                          <a14:useLocalDpi xmlns:a14="http://schemas.microsoft.com/office/drawing/2010/main" val="0"/>
                        </a:ext>
                      </a:extLst>
                    </a:blip>
                    <a:stretch>
                      <a:fillRect/>
                    </a:stretch>
                  </pic:blipFill>
                  <pic:spPr>
                    <a:xfrm>
                      <a:off x="0" y="0"/>
                      <a:ext cx="2247606" cy="1194041"/>
                    </a:xfrm>
                    <a:prstGeom prst="rect">
                      <a:avLst/>
                    </a:prstGeom>
                  </pic:spPr>
                </pic:pic>
              </a:graphicData>
            </a:graphic>
          </wp:inline>
        </w:drawing>
      </w:r>
    </w:p>
    <w:p w14:paraId="4913FDEB" w14:textId="77777777" w:rsidR="00907914" w:rsidRDefault="00907914">
      <w:pPr>
        <w:rPr>
          <w:b/>
          <w:bCs/>
          <w:sz w:val="40"/>
          <w:szCs w:val="40"/>
        </w:rPr>
      </w:pPr>
    </w:p>
    <w:p w14:paraId="1F010BE5" w14:textId="77777777" w:rsidR="00907914" w:rsidRDefault="00907914">
      <w:pPr>
        <w:rPr>
          <w:b/>
          <w:bCs/>
          <w:sz w:val="40"/>
          <w:szCs w:val="40"/>
        </w:rPr>
      </w:pPr>
    </w:p>
    <w:p w14:paraId="63A5FFF8" w14:textId="5061849B" w:rsidR="00C63AEF" w:rsidRDefault="00C63AEF" w:rsidP="008F74BC">
      <w:pPr>
        <w:rPr>
          <w:b/>
          <w:bCs/>
          <w:sz w:val="40"/>
          <w:szCs w:val="40"/>
        </w:rPr>
      </w:pPr>
    </w:p>
    <w:p w14:paraId="7F712B72" w14:textId="77777777" w:rsidR="00415F65" w:rsidRDefault="00415F65" w:rsidP="008F74BC">
      <w:pPr>
        <w:rPr>
          <w:rFonts w:ascii="Lucida Grande" w:hAnsi="Lucida Grande"/>
          <w:color w:val="000000"/>
          <w:sz w:val="26"/>
        </w:rPr>
      </w:pPr>
    </w:p>
    <w:p w14:paraId="07A89F86" w14:textId="77777777" w:rsidR="00415F65" w:rsidRDefault="00415F65" w:rsidP="008F74BC">
      <w:pPr>
        <w:rPr>
          <w:rFonts w:ascii="Lucida Grande" w:hAnsi="Lucida Grande"/>
          <w:color w:val="000000"/>
          <w:sz w:val="26"/>
        </w:rPr>
      </w:pPr>
    </w:p>
    <w:p w14:paraId="75E64A07" w14:textId="77777777" w:rsidR="00415F65" w:rsidRDefault="00415F65" w:rsidP="008F74BC">
      <w:pPr>
        <w:rPr>
          <w:rFonts w:ascii="Lucida Grande" w:hAnsi="Lucida Grande"/>
          <w:color w:val="000000"/>
          <w:sz w:val="26"/>
        </w:rPr>
      </w:pPr>
    </w:p>
    <w:p w14:paraId="4FB7BB91" w14:textId="77777777" w:rsidR="00415F65" w:rsidRDefault="00415F65" w:rsidP="008F74BC">
      <w:pPr>
        <w:rPr>
          <w:rFonts w:ascii="Lucida Grande" w:hAnsi="Lucida Grande"/>
          <w:color w:val="000000"/>
          <w:sz w:val="26"/>
        </w:rPr>
      </w:pPr>
    </w:p>
    <w:p w14:paraId="5ACB072F" w14:textId="77777777" w:rsidR="00415F65" w:rsidRDefault="00415F65" w:rsidP="008F74BC">
      <w:pPr>
        <w:rPr>
          <w:rFonts w:ascii="Lucida Grande" w:hAnsi="Lucida Grande"/>
          <w:color w:val="000000"/>
          <w:sz w:val="26"/>
        </w:rPr>
      </w:pPr>
    </w:p>
    <w:p w14:paraId="4CACCBFB" w14:textId="77777777" w:rsidR="00415F65" w:rsidRDefault="00415F65" w:rsidP="008F74BC">
      <w:pPr>
        <w:rPr>
          <w:rFonts w:ascii="Lucida Grande" w:hAnsi="Lucida Grande"/>
          <w:color w:val="000000"/>
          <w:sz w:val="26"/>
        </w:rPr>
      </w:pPr>
    </w:p>
    <w:p w14:paraId="3432BA61" w14:textId="77777777" w:rsidR="00415F65" w:rsidRDefault="00415F65" w:rsidP="008F74BC">
      <w:pPr>
        <w:rPr>
          <w:rFonts w:ascii="Lucida Grande" w:hAnsi="Lucida Grande"/>
          <w:color w:val="000000"/>
          <w:sz w:val="26"/>
        </w:rPr>
      </w:pPr>
    </w:p>
    <w:p w14:paraId="3868029F" w14:textId="77777777" w:rsidR="00415F65" w:rsidRDefault="00415F65" w:rsidP="008F74BC">
      <w:pPr>
        <w:rPr>
          <w:rFonts w:ascii="Lucida Grande" w:hAnsi="Lucida Grande"/>
          <w:color w:val="000000"/>
          <w:sz w:val="26"/>
        </w:rPr>
      </w:pPr>
    </w:p>
    <w:p w14:paraId="79653AD5" w14:textId="77777777" w:rsidR="00415F65" w:rsidRDefault="00415F65" w:rsidP="008F74BC">
      <w:pPr>
        <w:rPr>
          <w:rFonts w:ascii="Lucida Grande" w:hAnsi="Lucida Grande"/>
          <w:color w:val="000000"/>
          <w:sz w:val="26"/>
        </w:rPr>
      </w:pPr>
    </w:p>
    <w:p w14:paraId="749DD196" w14:textId="77777777" w:rsidR="00415F65" w:rsidRDefault="00415F65" w:rsidP="008F74BC">
      <w:pPr>
        <w:rPr>
          <w:rFonts w:ascii="Lucida Grande" w:hAnsi="Lucida Grande"/>
          <w:color w:val="000000"/>
          <w:sz w:val="26"/>
        </w:rPr>
      </w:pPr>
    </w:p>
    <w:p w14:paraId="3CB350F7" w14:textId="77777777" w:rsidR="00415F65" w:rsidRDefault="00415F65" w:rsidP="008F74BC">
      <w:pPr>
        <w:rPr>
          <w:rFonts w:ascii="Lucida Grande" w:hAnsi="Lucida Grande"/>
          <w:color w:val="000000"/>
          <w:sz w:val="26"/>
        </w:rPr>
      </w:pPr>
    </w:p>
    <w:p w14:paraId="1FC7D61E" w14:textId="77777777" w:rsidR="00415F65" w:rsidRDefault="00415F65" w:rsidP="008F74BC">
      <w:pPr>
        <w:rPr>
          <w:rFonts w:ascii="Lucida Grande" w:hAnsi="Lucida Grande"/>
          <w:color w:val="000000"/>
          <w:sz w:val="26"/>
        </w:rPr>
      </w:pPr>
    </w:p>
    <w:p w14:paraId="24F34151" w14:textId="77777777" w:rsidR="00415F65" w:rsidRDefault="00415F65" w:rsidP="008F74BC">
      <w:pPr>
        <w:rPr>
          <w:rFonts w:ascii="Lucida Grande" w:hAnsi="Lucida Grande"/>
          <w:color w:val="000000"/>
          <w:sz w:val="26"/>
        </w:rPr>
      </w:pPr>
    </w:p>
    <w:p w14:paraId="3DB1C28B" w14:textId="77777777" w:rsidR="00415F65" w:rsidRDefault="00415F65" w:rsidP="008F74BC">
      <w:pPr>
        <w:rPr>
          <w:rFonts w:ascii="Lucida Grande" w:hAnsi="Lucida Grande"/>
          <w:color w:val="000000"/>
          <w:sz w:val="26"/>
        </w:rPr>
      </w:pPr>
    </w:p>
    <w:p w14:paraId="62E6868A" w14:textId="77777777" w:rsidR="00415F65" w:rsidRDefault="00415F65" w:rsidP="008F74BC">
      <w:pPr>
        <w:rPr>
          <w:rFonts w:ascii="Lucida Grande" w:hAnsi="Lucida Grande"/>
          <w:color w:val="000000"/>
          <w:sz w:val="26"/>
        </w:rPr>
      </w:pPr>
    </w:p>
    <w:p w14:paraId="44AA685C" w14:textId="77777777" w:rsidR="00415F65" w:rsidRDefault="00415F65" w:rsidP="008F74BC">
      <w:pPr>
        <w:rPr>
          <w:rFonts w:ascii="Lucida Grande" w:hAnsi="Lucida Grande"/>
          <w:color w:val="000000"/>
          <w:sz w:val="26"/>
        </w:rPr>
      </w:pPr>
    </w:p>
    <w:p w14:paraId="371CAB70" w14:textId="77777777" w:rsidR="00415F65" w:rsidRDefault="00415F65" w:rsidP="008F74BC">
      <w:pPr>
        <w:rPr>
          <w:rFonts w:ascii="Lucida Grande" w:hAnsi="Lucida Grande"/>
          <w:color w:val="000000"/>
          <w:sz w:val="26"/>
        </w:rPr>
      </w:pPr>
    </w:p>
    <w:p w14:paraId="5D92E228" w14:textId="77777777" w:rsidR="00415F65" w:rsidRDefault="00415F65" w:rsidP="008F74BC">
      <w:pPr>
        <w:rPr>
          <w:rFonts w:ascii="Lucida Grande" w:hAnsi="Lucida Grande"/>
          <w:color w:val="000000"/>
          <w:sz w:val="26"/>
        </w:rPr>
      </w:pPr>
    </w:p>
    <w:p w14:paraId="45DD44EA" w14:textId="77777777" w:rsidR="00415F65" w:rsidRDefault="00415F65" w:rsidP="008F74BC">
      <w:pPr>
        <w:rPr>
          <w:rFonts w:ascii="Lucida Grande" w:hAnsi="Lucida Grande"/>
          <w:color w:val="000000"/>
          <w:sz w:val="26"/>
        </w:rPr>
      </w:pPr>
    </w:p>
    <w:p w14:paraId="0A25DDAC" w14:textId="77777777" w:rsidR="00415F65" w:rsidRDefault="00415F65" w:rsidP="008F74BC">
      <w:pPr>
        <w:rPr>
          <w:rFonts w:ascii="Lucida Grande" w:hAnsi="Lucida Grande"/>
          <w:color w:val="000000"/>
          <w:sz w:val="26"/>
        </w:rPr>
      </w:pPr>
    </w:p>
    <w:p w14:paraId="7CC30C03" w14:textId="77777777" w:rsidR="00415F65" w:rsidRDefault="00415F65" w:rsidP="008F74BC">
      <w:pPr>
        <w:rPr>
          <w:rFonts w:ascii="Lucida Grande" w:hAnsi="Lucida Grande"/>
          <w:color w:val="000000"/>
          <w:sz w:val="26"/>
        </w:rPr>
      </w:pPr>
    </w:p>
    <w:p w14:paraId="53F105BE" w14:textId="77777777" w:rsidR="00415F65" w:rsidRDefault="00415F65" w:rsidP="008F74BC">
      <w:pPr>
        <w:rPr>
          <w:rFonts w:ascii="Lucida Grande" w:hAnsi="Lucida Grande"/>
          <w:color w:val="000000"/>
          <w:sz w:val="26"/>
        </w:rPr>
      </w:pPr>
    </w:p>
    <w:p w14:paraId="2DD217E6" w14:textId="77777777" w:rsidR="00415F65" w:rsidRDefault="00415F65" w:rsidP="008F74BC">
      <w:pPr>
        <w:rPr>
          <w:rFonts w:ascii="Lucida Grande" w:hAnsi="Lucida Grande"/>
          <w:color w:val="000000"/>
          <w:sz w:val="26"/>
        </w:rPr>
      </w:pPr>
    </w:p>
    <w:p w14:paraId="3F9A8C5B" w14:textId="77777777" w:rsidR="00415F65" w:rsidRDefault="00415F65" w:rsidP="008F74BC">
      <w:pPr>
        <w:rPr>
          <w:rFonts w:ascii="Lucida Grande" w:hAnsi="Lucida Grande"/>
          <w:color w:val="000000"/>
          <w:sz w:val="26"/>
        </w:rPr>
      </w:pPr>
    </w:p>
    <w:p w14:paraId="5DF617BA" w14:textId="77777777" w:rsidR="00415F65" w:rsidRDefault="00415F65" w:rsidP="008F74BC">
      <w:pPr>
        <w:rPr>
          <w:rFonts w:ascii="Lucida Grande" w:hAnsi="Lucida Grande"/>
          <w:color w:val="000000"/>
          <w:sz w:val="26"/>
        </w:rPr>
      </w:pPr>
    </w:p>
    <w:p w14:paraId="267924D0" w14:textId="77777777" w:rsidR="00415F65" w:rsidRDefault="00415F65" w:rsidP="008F74BC">
      <w:pPr>
        <w:rPr>
          <w:rFonts w:ascii="Lucida Grande" w:hAnsi="Lucida Grande"/>
          <w:color w:val="000000"/>
          <w:sz w:val="26"/>
        </w:rPr>
      </w:pPr>
    </w:p>
    <w:p w14:paraId="0144B038" w14:textId="77777777" w:rsidR="00415F65" w:rsidRDefault="00415F65" w:rsidP="008F74BC">
      <w:pPr>
        <w:rPr>
          <w:rFonts w:ascii="Lucida Grande" w:hAnsi="Lucida Grande"/>
          <w:color w:val="000000"/>
          <w:sz w:val="26"/>
        </w:rPr>
      </w:pPr>
    </w:p>
    <w:p w14:paraId="1651E9A8" w14:textId="77777777" w:rsidR="00415F65" w:rsidRDefault="00415F65" w:rsidP="008F74BC">
      <w:pPr>
        <w:rPr>
          <w:rFonts w:ascii="Lucida Grande" w:hAnsi="Lucida Grande"/>
          <w:color w:val="000000"/>
          <w:sz w:val="26"/>
        </w:rPr>
      </w:pPr>
    </w:p>
    <w:p w14:paraId="70321E78" w14:textId="77777777" w:rsidR="00415F65" w:rsidRDefault="00415F65" w:rsidP="008F74BC">
      <w:pPr>
        <w:rPr>
          <w:rFonts w:ascii="Lucida Grande" w:hAnsi="Lucida Grande"/>
          <w:color w:val="000000"/>
          <w:sz w:val="26"/>
        </w:rPr>
      </w:pPr>
    </w:p>
    <w:p w14:paraId="0784886A" w14:textId="77777777" w:rsidR="00415F65" w:rsidRDefault="00415F65" w:rsidP="008F74BC">
      <w:pPr>
        <w:rPr>
          <w:rFonts w:ascii="Lucida Grande" w:hAnsi="Lucida Grande"/>
          <w:color w:val="000000"/>
          <w:sz w:val="26"/>
        </w:rPr>
      </w:pPr>
    </w:p>
    <w:p w14:paraId="6C09889E" w14:textId="77777777" w:rsidR="00415F65" w:rsidRDefault="00415F65" w:rsidP="008F74BC">
      <w:pPr>
        <w:rPr>
          <w:rFonts w:ascii="Lucida Grande" w:hAnsi="Lucida Grande"/>
          <w:color w:val="000000"/>
          <w:sz w:val="26"/>
        </w:rPr>
      </w:pPr>
    </w:p>
    <w:p w14:paraId="3E507A50" w14:textId="77777777" w:rsidR="00415F65" w:rsidRDefault="00415F65" w:rsidP="008F74BC">
      <w:pPr>
        <w:rPr>
          <w:rFonts w:ascii="Lucida Grande" w:hAnsi="Lucida Grande"/>
          <w:color w:val="000000"/>
          <w:sz w:val="26"/>
        </w:rPr>
      </w:pPr>
    </w:p>
    <w:p w14:paraId="7F915F37" w14:textId="77777777" w:rsidR="00415F65" w:rsidRDefault="00415F65" w:rsidP="008F74BC">
      <w:pPr>
        <w:rPr>
          <w:rFonts w:ascii="Lucida Grande" w:hAnsi="Lucida Grande"/>
          <w:color w:val="000000"/>
          <w:sz w:val="26"/>
        </w:rPr>
      </w:pPr>
    </w:p>
    <w:p w14:paraId="78260425" w14:textId="77777777" w:rsidR="00415F65" w:rsidRDefault="00415F65" w:rsidP="008F74BC">
      <w:pPr>
        <w:rPr>
          <w:rFonts w:ascii="Lucida Grande" w:hAnsi="Lucida Grande"/>
          <w:color w:val="000000"/>
          <w:sz w:val="26"/>
        </w:rPr>
      </w:pPr>
    </w:p>
    <w:p w14:paraId="14990B62" w14:textId="77777777" w:rsidR="00415F65" w:rsidRDefault="00415F65" w:rsidP="008F74BC">
      <w:pPr>
        <w:rPr>
          <w:rFonts w:ascii="Lucida Grande" w:hAnsi="Lucida Grande"/>
          <w:color w:val="000000"/>
          <w:sz w:val="26"/>
        </w:rPr>
      </w:pPr>
    </w:p>
    <w:p w14:paraId="64BAF6E4" w14:textId="77777777" w:rsidR="00415F65" w:rsidRDefault="00415F65" w:rsidP="008F74BC">
      <w:pPr>
        <w:rPr>
          <w:rFonts w:ascii="Lucida Grande" w:hAnsi="Lucida Grande"/>
          <w:color w:val="000000"/>
          <w:sz w:val="26"/>
        </w:rPr>
      </w:pPr>
    </w:p>
    <w:p w14:paraId="202D556C" w14:textId="77777777" w:rsidR="00415F65" w:rsidRDefault="00415F65" w:rsidP="008F74BC">
      <w:pPr>
        <w:rPr>
          <w:rFonts w:ascii="Lucida Grande" w:hAnsi="Lucida Grande"/>
          <w:color w:val="000000"/>
          <w:sz w:val="26"/>
        </w:rPr>
      </w:pPr>
    </w:p>
    <w:p w14:paraId="66E0D3E3" w14:textId="77777777" w:rsidR="00415F65" w:rsidRDefault="00415F65" w:rsidP="008F74BC">
      <w:pPr>
        <w:rPr>
          <w:rFonts w:ascii="Lucida Grande" w:hAnsi="Lucida Grande"/>
          <w:color w:val="000000"/>
          <w:sz w:val="26"/>
        </w:rPr>
      </w:pPr>
    </w:p>
    <w:p w14:paraId="23146855" w14:textId="77777777" w:rsidR="00415F65" w:rsidRDefault="00415F65" w:rsidP="008F74BC">
      <w:pPr>
        <w:rPr>
          <w:rFonts w:ascii="Lucida Grande" w:hAnsi="Lucida Grande"/>
          <w:color w:val="000000"/>
          <w:sz w:val="26"/>
        </w:rPr>
      </w:pPr>
    </w:p>
    <w:p w14:paraId="70DF2909" w14:textId="77777777" w:rsidR="00415F65" w:rsidRDefault="00415F65" w:rsidP="008F74BC">
      <w:pPr>
        <w:rPr>
          <w:rFonts w:ascii="Lucida Grande" w:hAnsi="Lucida Grande"/>
          <w:color w:val="000000"/>
          <w:sz w:val="26"/>
        </w:rPr>
      </w:pPr>
    </w:p>
    <w:p w14:paraId="043BE56B" w14:textId="77777777" w:rsidR="00415F65" w:rsidRDefault="00415F65" w:rsidP="008F74BC">
      <w:pPr>
        <w:rPr>
          <w:rFonts w:ascii="Lucida Grande" w:hAnsi="Lucida Grande"/>
          <w:color w:val="000000"/>
          <w:sz w:val="26"/>
        </w:rPr>
      </w:pPr>
    </w:p>
    <w:p w14:paraId="214A8152" w14:textId="77777777" w:rsidR="00415F65" w:rsidRDefault="00415F65" w:rsidP="008F74BC">
      <w:pPr>
        <w:rPr>
          <w:rFonts w:ascii="Lucida Grande" w:hAnsi="Lucida Grande"/>
          <w:color w:val="000000"/>
          <w:sz w:val="26"/>
        </w:rPr>
      </w:pPr>
    </w:p>
    <w:p w14:paraId="104F2805" w14:textId="77777777" w:rsidR="00415F65" w:rsidRDefault="00415F65" w:rsidP="008F74BC">
      <w:pPr>
        <w:rPr>
          <w:rFonts w:ascii="Lucida Grande" w:hAnsi="Lucida Grande"/>
          <w:color w:val="000000"/>
          <w:sz w:val="26"/>
        </w:rPr>
      </w:pPr>
    </w:p>
    <w:p w14:paraId="058D147B" w14:textId="77777777" w:rsidR="00415F65" w:rsidRDefault="00415F65" w:rsidP="008F74BC">
      <w:pPr>
        <w:rPr>
          <w:rFonts w:ascii="Lucida Grande" w:hAnsi="Lucida Grande"/>
          <w:color w:val="000000"/>
          <w:sz w:val="26"/>
        </w:rPr>
      </w:pPr>
    </w:p>
    <w:p w14:paraId="04CE9ADF" w14:textId="77777777" w:rsidR="00415F65" w:rsidRDefault="00415F65" w:rsidP="008F74BC">
      <w:pPr>
        <w:rPr>
          <w:rFonts w:ascii="Lucida Grande" w:hAnsi="Lucida Grande"/>
          <w:color w:val="000000"/>
          <w:sz w:val="26"/>
        </w:rPr>
      </w:pPr>
    </w:p>
    <w:p w14:paraId="06D8C19D" w14:textId="77777777" w:rsidR="00415F65" w:rsidRDefault="00415F65" w:rsidP="008F74BC">
      <w:pPr>
        <w:rPr>
          <w:rFonts w:ascii="Lucida Grande" w:hAnsi="Lucida Grande"/>
          <w:color w:val="000000"/>
          <w:sz w:val="26"/>
        </w:rPr>
      </w:pPr>
    </w:p>
    <w:p w14:paraId="3C1F3EF2" w14:textId="77777777" w:rsidR="00415F65" w:rsidRDefault="00415F65" w:rsidP="008F74BC">
      <w:pPr>
        <w:rPr>
          <w:rFonts w:ascii="Lucida Grande" w:hAnsi="Lucida Grande"/>
          <w:color w:val="000000"/>
          <w:sz w:val="26"/>
        </w:rPr>
      </w:pPr>
    </w:p>
    <w:p w14:paraId="4CB9DF00" w14:textId="77777777" w:rsidR="00415F65" w:rsidRDefault="00415F65" w:rsidP="008F74BC">
      <w:pPr>
        <w:rPr>
          <w:rFonts w:ascii="Lucida Grande" w:hAnsi="Lucida Grande"/>
          <w:color w:val="000000"/>
          <w:sz w:val="26"/>
        </w:rPr>
      </w:pPr>
    </w:p>
    <w:p w14:paraId="325B765A" w14:textId="77777777" w:rsidR="00415F65" w:rsidRDefault="00415F65" w:rsidP="008F74BC">
      <w:pPr>
        <w:rPr>
          <w:rFonts w:ascii="Lucida Grande" w:hAnsi="Lucida Grande"/>
          <w:color w:val="000000"/>
          <w:sz w:val="26"/>
        </w:rPr>
      </w:pPr>
    </w:p>
    <w:p w14:paraId="75BAA512" w14:textId="77777777" w:rsidR="00415F65" w:rsidRDefault="00415F65" w:rsidP="008F74BC">
      <w:pPr>
        <w:rPr>
          <w:rFonts w:ascii="Lucida Grande" w:hAnsi="Lucida Grande"/>
          <w:color w:val="000000"/>
          <w:sz w:val="26"/>
        </w:rPr>
      </w:pPr>
    </w:p>
    <w:p w14:paraId="16C8AE43" w14:textId="77777777" w:rsidR="00415F65" w:rsidRDefault="00415F65" w:rsidP="008F74BC">
      <w:pPr>
        <w:rPr>
          <w:rFonts w:ascii="Lucida Grande" w:hAnsi="Lucida Grande"/>
          <w:color w:val="000000"/>
          <w:sz w:val="26"/>
        </w:rPr>
      </w:pPr>
    </w:p>
    <w:p w14:paraId="31388274" w14:textId="77777777" w:rsidR="00415F65" w:rsidRDefault="00415F65" w:rsidP="008F74BC">
      <w:pPr>
        <w:rPr>
          <w:rFonts w:ascii="Lucida Grande" w:hAnsi="Lucida Grande"/>
          <w:color w:val="000000"/>
          <w:sz w:val="26"/>
        </w:rPr>
      </w:pPr>
    </w:p>
    <w:p w14:paraId="48CD0375" w14:textId="77777777" w:rsidR="00415F65" w:rsidRDefault="00415F65" w:rsidP="008F74BC">
      <w:pPr>
        <w:rPr>
          <w:rFonts w:ascii="Lucida Grande" w:hAnsi="Lucida Grande"/>
          <w:color w:val="000000"/>
          <w:sz w:val="26"/>
        </w:rPr>
      </w:pPr>
    </w:p>
    <w:p w14:paraId="3800A099" w14:textId="77777777" w:rsidR="00415F65" w:rsidRDefault="00415F65" w:rsidP="008F74BC">
      <w:pPr>
        <w:rPr>
          <w:rFonts w:ascii="Lucida Grande" w:hAnsi="Lucida Grande"/>
          <w:color w:val="000000"/>
          <w:sz w:val="26"/>
        </w:rPr>
      </w:pPr>
    </w:p>
    <w:p w14:paraId="16C51A94" w14:textId="77777777" w:rsidR="00415F65" w:rsidRDefault="00415F65" w:rsidP="008F74BC">
      <w:pPr>
        <w:rPr>
          <w:rFonts w:ascii="Lucida Grande" w:hAnsi="Lucida Grande"/>
          <w:color w:val="000000"/>
          <w:sz w:val="26"/>
        </w:rPr>
      </w:pPr>
    </w:p>
    <w:p w14:paraId="72851BE1" w14:textId="77777777" w:rsidR="00415F65" w:rsidRDefault="00415F65" w:rsidP="008F74BC">
      <w:pPr>
        <w:rPr>
          <w:rFonts w:ascii="Lucida Grande" w:hAnsi="Lucida Grande"/>
          <w:color w:val="000000"/>
          <w:sz w:val="26"/>
        </w:rPr>
      </w:pPr>
    </w:p>
    <w:p w14:paraId="3AED8987" w14:textId="77777777" w:rsidR="00415F65" w:rsidRDefault="00415F65" w:rsidP="008F74BC">
      <w:pPr>
        <w:rPr>
          <w:rFonts w:ascii="Lucida Grande" w:hAnsi="Lucida Grande"/>
          <w:color w:val="000000"/>
          <w:sz w:val="26"/>
        </w:rPr>
      </w:pPr>
    </w:p>
    <w:p w14:paraId="384C4AB9" w14:textId="77777777" w:rsidR="00415F65" w:rsidRDefault="00415F65" w:rsidP="008F74BC">
      <w:pPr>
        <w:rPr>
          <w:rFonts w:ascii="Lucida Grande" w:hAnsi="Lucida Grande"/>
          <w:color w:val="000000"/>
          <w:sz w:val="26"/>
        </w:rPr>
      </w:pPr>
    </w:p>
    <w:p w14:paraId="3ABEA3B0" w14:textId="77777777" w:rsidR="00415F65" w:rsidRDefault="00415F65" w:rsidP="008F74BC">
      <w:pPr>
        <w:rPr>
          <w:rFonts w:ascii="Lucida Grande" w:hAnsi="Lucida Grande"/>
          <w:color w:val="000000"/>
          <w:sz w:val="26"/>
        </w:rPr>
      </w:pPr>
    </w:p>
    <w:p w14:paraId="45109D89" w14:textId="77777777" w:rsidR="00415F65" w:rsidRDefault="00415F65" w:rsidP="008F74BC">
      <w:pPr>
        <w:rPr>
          <w:rFonts w:ascii="Lucida Grande" w:hAnsi="Lucida Grande"/>
          <w:color w:val="000000"/>
          <w:sz w:val="26"/>
        </w:rPr>
      </w:pPr>
    </w:p>
    <w:p w14:paraId="0B42B87C" w14:textId="77777777" w:rsidR="00415F65" w:rsidRDefault="00415F65" w:rsidP="008F74BC">
      <w:pPr>
        <w:rPr>
          <w:rFonts w:ascii="Lucida Grande" w:hAnsi="Lucida Grande"/>
          <w:color w:val="000000"/>
          <w:sz w:val="26"/>
        </w:rPr>
      </w:pPr>
    </w:p>
    <w:p w14:paraId="7DDB2A28" w14:textId="77777777" w:rsidR="00415F65" w:rsidRDefault="00415F65" w:rsidP="008F74BC">
      <w:pPr>
        <w:rPr>
          <w:rFonts w:ascii="Lucida Grande" w:hAnsi="Lucida Grande"/>
          <w:color w:val="000000"/>
          <w:sz w:val="26"/>
        </w:rPr>
      </w:pPr>
    </w:p>
    <w:p w14:paraId="3560DA7F" w14:textId="77777777" w:rsidR="00415F65" w:rsidRDefault="00415F65" w:rsidP="008F74BC">
      <w:pPr>
        <w:rPr>
          <w:rFonts w:ascii="Lucida Grande" w:hAnsi="Lucida Grande"/>
          <w:color w:val="000000"/>
          <w:sz w:val="26"/>
        </w:rPr>
      </w:pPr>
    </w:p>
    <w:p w14:paraId="4007DC8E" w14:textId="77777777" w:rsidR="00415F65" w:rsidRDefault="00415F65" w:rsidP="008F74BC">
      <w:pPr>
        <w:rPr>
          <w:rFonts w:ascii="Lucida Grande" w:hAnsi="Lucida Grande"/>
          <w:color w:val="000000"/>
          <w:sz w:val="26"/>
        </w:rPr>
      </w:pPr>
    </w:p>
    <w:p w14:paraId="3E124B01" w14:textId="77777777" w:rsidR="00415F65" w:rsidRDefault="00415F65" w:rsidP="008F74BC">
      <w:pPr>
        <w:rPr>
          <w:rFonts w:ascii="Lucida Grande" w:hAnsi="Lucida Grande"/>
          <w:color w:val="000000"/>
          <w:sz w:val="26"/>
        </w:rPr>
      </w:pPr>
    </w:p>
    <w:p w14:paraId="0EFCA5E7" w14:textId="77777777" w:rsidR="00415F65" w:rsidRDefault="00415F65" w:rsidP="008F74BC">
      <w:pPr>
        <w:rPr>
          <w:rFonts w:ascii="Lucida Grande" w:hAnsi="Lucida Grande"/>
          <w:color w:val="000000"/>
          <w:sz w:val="26"/>
        </w:rPr>
      </w:pPr>
    </w:p>
    <w:p w14:paraId="67F3BDAE" w14:textId="77777777" w:rsidR="00415F65" w:rsidRDefault="00415F65" w:rsidP="008F74BC">
      <w:pPr>
        <w:rPr>
          <w:rFonts w:ascii="Lucida Grande" w:hAnsi="Lucida Grande"/>
          <w:color w:val="000000"/>
          <w:sz w:val="26"/>
        </w:rPr>
      </w:pPr>
    </w:p>
    <w:p w14:paraId="5409D9BB" w14:textId="77777777" w:rsidR="00415F65" w:rsidRDefault="00415F65" w:rsidP="008F74BC">
      <w:pPr>
        <w:rPr>
          <w:rFonts w:ascii="Lucida Grande" w:hAnsi="Lucida Grande"/>
          <w:color w:val="000000"/>
          <w:sz w:val="26"/>
        </w:rPr>
      </w:pPr>
    </w:p>
    <w:p w14:paraId="30DA4F71" w14:textId="77777777" w:rsidR="00415F65" w:rsidRDefault="00415F65" w:rsidP="008F74BC">
      <w:pPr>
        <w:rPr>
          <w:rFonts w:ascii="Lucida Grande" w:hAnsi="Lucida Grande"/>
          <w:color w:val="000000"/>
          <w:sz w:val="26"/>
        </w:rPr>
      </w:pPr>
    </w:p>
    <w:p w14:paraId="5671EDC5" w14:textId="77777777" w:rsidR="00415F65" w:rsidRDefault="00415F65" w:rsidP="008F74BC">
      <w:pPr>
        <w:rPr>
          <w:rFonts w:ascii="Lucida Grande" w:hAnsi="Lucida Grande"/>
          <w:color w:val="000000"/>
          <w:sz w:val="26"/>
        </w:rPr>
      </w:pPr>
    </w:p>
    <w:p w14:paraId="14A4C153" w14:textId="77777777" w:rsidR="00415F65" w:rsidRDefault="00415F65" w:rsidP="008F74BC">
      <w:pPr>
        <w:rPr>
          <w:rFonts w:ascii="Lucida Grande" w:hAnsi="Lucida Grande"/>
          <w:color w:val="000000"/>
          <w:sz w:val="26"/>
        </w:rPr>
      </w:pPr>
    </w:p>
    <w:p w14:paraId="0517B4C0" w14:textId="77777777" w:rsidR="00415F65" w:rsidRDefault="00415F65" w:rsidP="008F74BC">
      <w:pPr>
        <w:rPr>
          <w:rFonts w:ascii="Lucida Grande" w:hAnsi="Lucida Grande"/>
          <w:color w:val="000000"/>
          <w:sz w:val="26"/>
        </w:rPr>
      </w:pPr>
    </w:p>
    <w:p w14:paraId="6D6602B0" w14:textId="77777777" w:rsidR="00415F65" w:rsidRDefault="00415F65" w:rsidP="008F74BC">
      <w:pPr>
        <w:rPr>
          <w:rFonts w:ascii="Lucida Grande" w:hAnsi="Lucida Grande"/>
          <w:color w:val="000000"/>
          <w:sz w:val="26"/>
        </w:rPr>
      </w:pPr>
    </w:p>
    <w:p w14:paraId="0023CC01" w14:textId="77777777" w:rsidR="00415F65" w:rsidRDefault="00415F65" w:rsidP="008F74BC">
      <w:pPr>
        <w:rPr>
          <w:rFonts w:ascii="Lucida Grande" w:hAnsi="Lucida Grande"/>
          <w:color w:val="000000"/>
          <w:sz w:val="26"/>
        </w:rPr>
      </w:pPr>
    </w:p>
    <w:p w14:paraId="1703F0EB" w14:textId="77777777" w:rsidR="00415F65" w:rsidRDefault="00415F65" w:rsidP="008F74BC">
      <w:pPr>
        <w:rPr>
          <w:rFonts w:ascii="Lucida Grande" w:hAnsi="Lucida Grande"/>
          <w:color w:val="000000"/>
          <w:sz w:val="26"/>
        </w:rPr>
      </w:pPr>
    </w:p>
    <w:p w14:paraId="21E69086" w14:textId="77777777" w:rsidR="00415F65" w:rsidRDefault="00415F65" w:rsidP="008F74BC">
      <w:pPr>
        <w:rPr>
          <w:rFonts w:ascii="Lucida Grande" w:hAnsi="Lucida Grande"/>
          <w:color w:val="000000"/>
          <w:sz w:val="26"/>
        </w:rPr>
      </w:pPr>
    </w:p>
    <w:p w14:paraId="1DBCDD45" w14:textId="77777777" w:rsidR="00415F65" w:rsidRDefault="00415F65" w:rsidP="008F74BC">
      <w:pPr>
        <w:rPr>
          <w:rFonts w:ascii="Lucida Grande" w:hAnsi="Lucida Grande"/>
          <w:color w:val="000000"/>
          <w:sz w:val="26"/>
        </w:rPr>
      </w:pPr>
    </w:p>
    <w:p w14:paraId="0B4BF7B4" w14:textId="77777777" w:rsidR="00415F65" w:rsidRDefault="00415F65" w:rsidP="008F74BC">
      <w:pPr>
        <w:rPr>
          <w:rFonts w:ascii="Lucida Grande" w:hAnsi="Lucida Grande"/>
          <w:color w:val="000000"/>
          <w:sz w:val="26"/>
        </w:rPr>
      </w:pPr>
    </w:p>
    <w:p w14:paraId="1A0576FA" w14:textId="77777777" w:rsidR="00415F65" w:rsidRDefault="00415F65" w:rsidP="008F74BC">
      <w:pPr>
        <w:rPr>
          <w:rFonts w:ascii="Lucida Grande" w:hAnsi="Lucida Grande"/>
          <w:color w:val="000000"/>
          <w:sz w:val="26"/>
        </w:rPr>
      </w:pPr>
    </w:p>
    <w:p w14:paraId="7139C328" w14:textId="77777777" w:rsidR="00415F65" w:rsidRDefault="00415F65" w:rsidP="008F74BC">
      <w:pPr>
        <w:rPr>
          <w:rFonts w:ascii="Lucida Grande" w:hAnsi="Lucida Grande"/>
          <w:color w:val="000000"/>
          <w:sz w:val="26"/>
        </w:rPr>
      </w:pPr>
    </w:p>
    <w:p w14:paraId="46FE0E1E" w14:textId="77777777" w:rsidR="00415F65" w:rsidRDefault="00415F65" w:rsidP="008F74BC">
      <w:pPr>
        <w:rPr>
          <w:rFonts w:ascii="Lucida Grande" w:hAnsi="Lucida Grande"/>
          <w:color w:val="000000"/>
          <w:sz w:val="26"/>
        </w:rPr>
      </w:pPr>
    </w:p>
    <w:p w14:paraId="44E4A85B" w14:textId="77777777" w:rsidR="00415F65" w:rsidRDefault="00415F65" w:rsidP="008F74BC">
      <w:pPr>
        <w:rPr>
          <w:rFonts w:ascii="Lucida Grande" w:hAnsi="Lucida Grande"/>
          <w:color w:val="000000"/>
          <w:sz w:val="26"/>
        </w:rPr>
      </w:pPr>
    </w:p>
    <w:p w14:paraId="1A8ED565" w14:textId="6C658652" w:rsidR="00415F65" w:rsidRDefault="00415F65" w:rsidP="00415F65">
      <w:pPr>
        <w:pStyle w:val="ListParagraph"/>
        <w:numPr>
          <w:ilvl w:val="1"/>
          <w:numId w:val="1"/>
        </w:numPr>
        <w:rPr>
          <w:rFonts w:ascii="Lucida Grande" w:hAnsi="Lucida Grande"/>
          <w:color w:val="000000"/>
          <w:sz w:val="26"/>
        </w:rPr>
      </w:pPr>
      <w:r>
        <w:rPr>
          <w:rFonts w:ascii="Lucida Grande" w:hAnsi="Lucida Grande"/>
          <w:color w:val="000000"/>
          <w:sz w:val="26"/>
        </w:rPr>
        <w:t xml:space="preserve"> Consider a thin bar of length, a, positioned with one end at x=0 and the other at x=a. If the density of the bar, along its length, is given by:</w:t>
      </w:r>
    </w:p>
    <w:p w14:paraId="70E24FF8" w14:textId="77777777" w:rsidR="00415F65" w:rsidRDefault="00415F65" w:rsidP="00415F65">
      <w:pPr>
        <w:rPr>
          <w:rFonts w:ascii="Lucida Grande" w:hAnsi="Lucida Grande"/>
          <w:color w:val="000000"/>
          <w:sz w:val="26"/>
        </w:rPr>
      </w:pPr>
    </w:p>
    <w:p w14:paraId="2219997A" w14:textId="09CFD13A" w:rsidR="00415F65" w:rsidRDefault="00415F65" w:rsidP="00415F65">
      <w:pPr>
        <w:jc w:val="center"/>
        <w:rPr>
          <w:rFonts w:ascii="Lucida Grande" w:hAnsi="Lucida Grande"/>
          <w:color w:val="000000"/>
          <w:sz w:val="26"/>
        </w:rPr>
      </w:pPr>
      <w:r>
        <w:rPr>
          <w:rFonts w:ascii="Lucida Grande" w:hAnsi="Lucida Grande"/>
          <w:noProof/>
          <w:color w:val="000000"/>
          <w:sz w:val="26"/>
        </w:rPr>
        <w:drawing>
          <wp:inline distT="0" distB="0" distL="0" distR="0" wp14:anchorId="35F671B0" wp14:editId="0B81B37F">
            <wp:extent cx="1381760" cy="601472"/>
            <wp:effectExtent l="0" t="0" r="2540" b="0"/>
            <wp:docPr id="20312280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28087" name="Picture 2031228087"/>
                    <pic:cNvPicPr/>
                  </pic:nvPicPr>
                  <pic:blipFill>
                    <a:blip r:embed="rId16">
                      <a:extLst>
                        <a:ext uri="{28A0092B-C50C-407E-A947-70E740481C1C}">
                          <a14:useLocalDpi xmlns:a14="http://schemas.microsoft.com/office/drawing/2010/main" val="0"/>
                        </a:ext>
                      </a:extLst>
                    </a:blip>
                    <a:stretch>
                      <a:fillRect/>
                    </a:stretch>
                  </pic:blipFill>
                  <pic:spPr>
                    <a:xfrm>
                      <a:off x="0" y="0"/>
                      <a:ext cx="1431702" cy="623212"/>
                    </a:xfrm>
                    <a:prstGeom prst="rect">
                      <a:avLst/>
                    </a:prstGeom>
                  </pic:spPr>
                </pic:pic>
              </a:graphicData>
            </a:graphic>
          </wp:inline>
        </w:drawing>
      </w:r>
    </w:p>
    <w:p w14:paraId="3209FA2A" w14:textId="77777777" w:rsidR="00415F65" w:rsidRDefault="00415F65" w:rsidP="00415F65">
      <w:pPr>
        <w:jc w:val="center"/>
        <w:rPr>
          <w:rFonts w:ascii="Lucida Grande" w:hAnsi="Lucida Grande"/>
          <w:color w:val="000000"/>
          <w:sz w:val="26"/>
        </w:rPr>
      </w:pPr>
    </w:p>
    <w:p w14:paraId="61240893" w14:textId="77777777" w:rsidR="00415F65" w:rsidRDefault="00415F65" w:rsidP="00415F65">
      <w:pPr>
        <w:pStyle w:val="ListParagraph"/>
        <w:numPr>
          <w:ilvl w:val="0"/>
          <w:numId w:val="30"/>
        </w:numPr>
        <w:rPr>
          <w:rFonts w:ascii="Lucida Grande" w:hAnsi="Lucida Grande"/>
          <w:color w:val="000000"/>
          <w:sz w:val="26"/>
        </w:rPr>
      </w:pPr>
      <w:r>
        <w:rPr>
          <w:rFonts w:ascii="Lucida Grande" w:hAnsi="Lucida Grande"/>
          <w:color w:val="000000"/>
          <w:sz w:val="26"/>
        </w:rPr>
        <w:t>Show that the mass of the bar is</w:t>
      </w:r>
    </w:p>
    <w:p w14:paraId="563DC85A" w14:textId="453AB21A" w:rsidR="00415F65" w:rsidRDefault="00415F65" w:rsidP="00415F65">
      <w:pPr>
        <w:pStyle w:val="ListParagraph"/>
        <w:jc w:val="center"/>
        <w:rPr>
          <w:rFonts w:ascii="Lucida Grande" w:hAnsi="Lucida Grande"/>
          <w:color w:val="000000"/>
          <w:sz w:val="26"/>
        </w:rPr>
      </w:pPr>
      <w:r>
        <w:rPr>
          <w:rFonts w:ascii="Lucida Grande" w:hAnsi="Lucida Grande"/>
          <w:noProof/>
          <w:color w:val="000000"/>
          <w:sz w:val="26"/>
        </w:rPr>
        <w:drawing>
          <wp:inline distT="0" distB="0" distL="0" distR="0" wp14:anchorId="10F578E0" wp14:editId="68C0BDB5">
            <wp:extent cx="1320800" cy="699247"/>
            <wp:effectExtent l="0" t="0" r="0" b="0"/>
            <wp:docPr id="4822917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91739" name="Picture 482291739"/>
                    <pic:cNvPicPr/>
                  </pic:nvPicPr>
                  <pic:blipFill>
                    <a:blip r:embed="rId17">
                      <a:extLst>
                        <a:ext uri="{28A0092B-C50C-407E-A947-70E740481C1C}">
                          <a14:useLocalDpi xmlns:a14="http://schemas.microsoft.com/office/drawing/2010/main" val="0"/>
                        </a:ext>
                      </a:extLst>
                    </a:blip>
                    <a:stretch>
                      <a:fillRect/>
                    </a:stretch>
                  </pic:blipFill>
                  <pic:spPr>
                    <a:xfrm>
                      <a:off x="0" y="0"/>
                      <a:ext cx="1400059" cy="741208"/>
                    </a:xfrm>
                    <a:prstGeom prst="rect">
                      <a:avLst/>
                    </a:prstGeom>
                  </pic:spPr>
                </pic:pic>
              </a:graphicData>
            </a:graphic>
          </wp:inline>
        </w:drawing>
      </w:r>
    </w:p>
    <w:p w14:paraId="69D6E5F6" w14:textId="77777777" w:rsidR="00415F65" w:rsidRDefault="00415F65" w:rsidP="00415F65">
      <w:pPr>
        <w:pStyle w:val="ListParagraph"/>
        <w:rPr>
          <w:rFonts w:ascii="Lucida Grande" w:hAnsi="Lucida Grande"/>
          <w:color w:val="000000"/>
          <w:sz w:val="26"/>
        </w:rPr>
      </w:pPr>
    </w:p>
    <w:p w14:paraId="36264898" w14:textId="68C528E6" w:rsidR="00415F65" w:rsidRDefault="00415F65" w:rsidP="00415F65">
      <w:pPr>
        <w:pStyle w:val="ListParagraph"/>
        <w:numPr>
          <w:ilvl w:val="0"/>
          <w:numId w:val="30"/>
        </w:numPr>
        <w:rPr>
          <w:rFonts w:ascii="Lucida Grande" w:hAnsi="Lucida Grande"/>
          <w:color w:val="000000"/>
          <w:sz w:val="26"/>
        </w:rPr>
      </w:pPr>
      <w:r>
        <w:rPr>
          <w:rFonts w:ascii="Lucida Grande" w:hAnsi="Lucida Grande"/>
          <w:color w:val="000000"/>
          <w:sz w:val="26"/>
        </w:rPr>
        <w:t>Show that the center of mass of the bar is at</w:t>
      </w:r>
    </w:p>
    <w:p w14:paraId="2F471415" w14:textId="7564A55E" w:rsidR="00415F65" w:rsidRPr="00415F65" w:rsidRDefault="00415F65" w:rsidP="00415F65">
      <w:pPr>
        <w:jc w:val="center"/>
        <w:rPr>
          <w:rFonts w:ascii="Lucida Grande" w:hAnsi="Lucida Grande"/>
          <w:color w:val="000000"/>
          <w:sz w:val="26"/>
        </w:rPr>
      </w:pPr>
      <w:r>
        <w:rPr>
          <w:rFonts w:ascii="Lucida Grande" w:hAnsi="Lucida Grande"/>
          <w:noProof/>
          <w:color w:val="000000"/>
          <w:sz w:val="26"/>
        </w:rPr>
        <w:drawing>
          <wp:inline distT="0" distB="0" distL="0" distR="0" wp14:anchorId="3128ED21" wp14:editId="697004A4">
            <wp:extent cx="1259840" cy="673578"/>
            <wp:effectExtent l="0" t="0" r="0" b="0"/>
            <wp:docPr id="14622949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294930" name="Picture 1462294930"/>
                    <pic:cNvPicPr/>
                  </pic:nvPicPr>
                  <pic:blipFill>
                    <a:blip r:embed="rId18">
                      <a:extLst>
                        <a:ext uri="{28A0092B-C50C-407E-A947-70E740481C1C}">
                          <a14:useLocalDpi xmlns:a14="http://schemas.microsoft.com/office/drawing/2010/main" val="0"/>
                        </a:ext>
                      </a:extLst>
                    </a:blip>
                    <a:stretch>
                      <a:fillRect/>
                    </a:stretch>
                  </pic:blipFill>
                  <pic:spPr>
                    <a:xfrm>
                      <a:off x="0" y="0"/>
                      <a:ext cx="1317176" cy="704233"/>
                    </a:xfrm>
                    <a:prstGeom prst="rect">
                      <a:avLst/>
                    </a:prstGeom>
                  </pic:spPr>
                </pic:pic>
              </a:graphicData>
            </a:graphic>
          </wp:inline>
        </w:drawing>
      </w:r>
    </w:p>
    <w:p w14:paraId="115F0BFC" w14:textId="025C82E9" w:rsidR="00415F65" w:rsidRDefault="00415F65" w:rsidP="00415F65">
      <w:pPr>
        <w:pStyle w:val="ListParagraph"/>
        <w:numPr>
          <w:ilvl w:val="0"/>
          <w:numId w:val="30"/>
        </w:numPr>
        <w:rPr>
          <w:rFonts w:ascii="Lucida Grande" w:hAnsi="Lucida Grande"/>
          <w:color w:val="000000"/>
          <w:sz w:val="26"/>
        </w:rPr>
      </w:pPr>
      <w:r>
        <w:rPr>
          <w:rFonts w:ascii="Lucida Grande" w:hAnsi="Lucida Grande"/>
          <w:color w:val="000000"/>
          <w:sz w:val="26"/>
        </w:rPr>
        <w:t>Show that the moment of inertia of the bar for rotation around the y-axis is:</w:t>
      </w:r>
    </w:p>
    <w:p w14:paraId="32F7BD38" w14:textId="064E1049" w:rsidR="00415F65" w:rsidRDefault="00415F65" w:rsidP="00415F65">
      <w:pPr>
        <w:pStyle w:val="ListParagraph"/>
        <w:jc w:val="center"/>
        <w:rPr>
          <w:rFonts w:ascii="Lucida Grande" w:hAnsi="Lucida Grande"/>
          <w:color w:val="000000"/>
          <w:sz w:val="26"/>
        </w:rPr>
      </w:pPr>
      <w:r>
        <w:rPr>
          <w:rFonts w:ascii="Lucida Grande" w:hAnsi="Lucida Grande"/>
          <w:noProof/>
          <w:color w:val="000000"/>
          <w:sz w:val="26"/>
        </w:rPr>
        <w:drawing>
          <wp:inline distT="0" distB="0" distL="0" distR="0" wp14:anchorId="7BD376FD" wp14:editId="0E51CC21">
            <wp:extent cx="1127760" cy="635049"/>
            <wp:effectExtent l="0" t="0" r="2540" b="0"/>
            <wp:docPr id="182146950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69507" name="Picture 1821469507"/>
                    <pic:cNvPicPr/>
                  </pic:nvPicPr>
                  <pic:blipFill>
                    <a:blip r:embed="rId19">
                      <a:extLst>
                        <a:ext uri="{28A0092B-C50C-407E-A947-70E740481C1C}">
                          <a14:useLocalDpi xmlns:a14="http://schemas.microsoft.com/office/drawing/2010/main" val="0"/>
                        </a:ext>
                      </a:extLst>
                    </a:blip>
                    <a:stretch>
                      <a:fillRect/>
                    </a:stretch>
                  </pic:blipFill>
                  <pic:spPr>
                    <a:xfrm>
                      <a:off x="0" y="0"/>
                      <a:ext cx="1157893" cy="652017"/>
                    </a:xfrm>
                    <a:prstGeom prst="rect">
                      <a:avLst/>
                    </a:prstGeom>
                  </pic:spPr>
                </pic:pic>
              </a:graphicData>
            </a:graphic>
          </wp:inline>
        </w:drawing>
      </w:r>
    </w:p>
    <w:p w14:paraId="672249A6" w14:textId="77777777" w:rsidR="00415F65" w:rsidRDefault="00415F65" w:rsidP="00415F65">
      <w:pPr>
        <w:pStyle w:val="ListParagraph"/>
        <w:jc w:val="center"/>
        <w:rPr>
          <w:rFonts w:ascii="Lucida Grande" w:hAnsi="Lucida Grande"/>
          <w:color w:val="000000"/>
          <w:sz w:val="26"/>
        </w:rPr>
      </w:pPr>
    </w:p>
    <w:p w14:paraId="534173F5" w14:textId="77777777" w:rsidR="00415F65" w:rsidRDefault="00415F65" w:rsidP="00415F65">
      <w:pPr>
        <w:pStyle w:val="ListParagraph"/>
        <w:jc w:val="center"/>
        <w:rPr>
          <w:rFonts w:ascii="Lucida Grande" w:hAnsi="Lucida Grande"/>
          <w:color w:val="000000"/>
          <w:sz w:val="26"/>
        </w:rPr>
      </w:pPr>
    </w:p>
    <w:p w14:paraId="5437D262" w14:textId="77777777" w:rsidR="00415F65" w:rsidRDefault="00415F65" w:rsidP="00415F65">
      <w:pPr>
        <w:pStyle w:val="ListParagraph"/>
        <w:jc w:val="center"/>
        <w:rPr>
          <w:rFonts w:ascii="Lucida Grande" w:hAnsi="Lucida Grande"/>
          <w:color w:val="000000"/>
          <w:sz w:val="26"/>
        </w:rPr>
      </w:pPr>
    </w:p>
    <w:p w14:paraId="0E582778" w14:textId="77777777" w:rsidR="00415F65" w:rsidRDefault="00415F65" w:rsidP="00415F65">
      <w:pPr>
        <w:pStyle w:val="ListParagraph"/>
        <w:jc w:val="center"/>
        <w:rPr>
          <w:rFonts w:ascii="Lucida Grande" w:hAnsi="Lucida Grande"/>
          <w:color w:val="000000"/>
          <w:sz w:val="26"/>
        </w:rPr>
      </w:pPr>
    </w:p>
    <w:p w14:paraId="72E34536" w14:textId="77777777" w:rsidR="00415F65" w:rsidRDefault="00415F65" w:rsidP="00415F65">
      <w:pPr>
        <w:pStyle w:val="ListParagraph"/>
        <w:jc w:val="center"/>
        <w:rPr>
          <w:rFonts w:ascii="Lucida Grande" w:hAnsi="Lucida Grande"/>
          <w:color w:val="000000"/>
          <w:sz w:val="26"/>
        </w:rPr>
      </w:pPr>
    </w:p>
    <w:p w14:paraId="09773682" w14:textId="77777777" w:rsidR="00415F65" w:rsidRDefault="00415F65" w:rsidP="00415F65">
      <w:pPr>
        <w:pStyle w:val="ListParagraph"/>
        <w:jc w:val="center"/>
        <w:rPr>
          <w:rFonts w:ascii="Lucida Grande" w:hAnsi="Lucida Grande"/>
          <w:color w:val="000000"/>
          <w:sz w:val="26"/>
        </w:rPr>
      </w:pPr>
    </w:p>
    <w:p w14:paraId="7ACD2869" w14:textId="77777777" w:rsidR="00415F65" w:rsidRDefault="00415F65" w:rsidP="00415F65">
      <w:pPr>
        <w:pStyle w:val="ListParagraph"/>
        <w:jc w:val="center"/>
        <w:rPr>
          <w:rFonts w:ascii="Lucida Grande" w:hAnsi="Lucida Grande"/>
          <w:color w:val="000000"/>
          <w:sz w:val="26"/>
        </w:rPr>
      </w:pPr>
    </w:p>
    <w:p w14:paraId="6F5A1B2B" w14:textId="77777777" w:rsidR="00415F65" w:rsidRDefault="00415F65" w:rsidP="00415F65">
      <w:pPr>
        <w:pStyle w:val="ListParagraph"/>
        <w:jc w:val="center"/>
        <w:rPr>
          <w:rFonts w:ascii="Lucida Grande" w:hAnsi="Lucida Grande"/>
          <w:color w:val="000000"/>
          <w:sz w:val="26"/>
        </w:rPr>
      </w:pPr>
    </w:p>
    <w:p w14:paraId="6BFB9878" w14:textId="77777777" w:rsidR="00415F65" w:rsidRDefault="00415F65" w:rsidP="00415F65">
      <w:pPr>
        <w:pStyle w:val="ListParagraph"/>
        <w:jc w:val="center"/>
        <w:rPr>
          <w:rFonts w:ascii="Lucida Grande" w:hAnsi="Lucida Grande"/>
          <w:color w:val="000000"/>
          <w:sz w:val="26"/>
        </w:rPr>
      </w:pPr>
    </w:p>
    <w:p w14:paraId="7D0C7AE4" w14:textId="77777777" w:rsidR="00415F65" w:rsidRDefault="00415F65" w:rsidP="00415F65">
      <w:pPr>
        <w:pStyle w:val="ListParagraph"/>
        <w:jc w:val="center"/>
        <w:rPr>
          <w:rFonts w:ascii="Lucida Grande" w:hAnsi="Lucida Grande"/>
          <w:color w:val="000000"/>
          <w:sz w:val="26"/>
        </w:rPr>
      </w:pPr>
    </w:p>
    <w:p w14:paraId="63822F55" w14:textId="77777777" w:rsidR="00415F65" w:rsidRDefault="00415F65" w:rsidP="00415F65">
      <w:pPr>
        <w:pStyle w:val="ListParagraph"/>
        <w:jc w:val="center"/>
        <w:rPr>
          <w:rFonts w:ascii="Lucida Grande" w:hAnsi="Lucida Grande"/>
          <w:color w:val="000000"/>
          <w:sz w:val="26"/>
        </w:rPr>
      </w:pPr>
    </w:p>
    <w:p w14:paraId="0EC727D6" w14:textId="77777777" w:rsidR="00415F65" w:rsidRDefault="00415F65" w:rsidP="00415F65">
      <w:pPr>
        <w:pStyle w:val="ListParagraph"/>
        <w:jc w:val="center"/>
        <w:rPr>
          <w:rFonts w:ascii="Lucida Grande" w:hAnsi="Lucida Grande"/>
          <w:color w:val="000000"/>
          <w:sz w:val="26"/>
        </w:rPr>
      </w:pPr>
    </w:p>
    <w:p w14:paraId="5E265ED4" w14:textId="77777777" w:rsidR="00415F65" w:rsidRDefault="00415F65" w:rsidP="00415F65">
      <w:pPr>
        <w:pStyle w:val="ListParagraph"/>
        <w:jc w:val="center"/>
        <w:rPr>
          <w:rFonts w:ascii="Lucida Grande" w:hAnsi="Lucida Grande"/>
          <w:color w:val="000000"/>
          <w:sz w:val="26"/>
        </w:rPr>
      </w:pPr>
    </w:p>
    <w:p w14:paraId="7DE39A21" w14:textId="77777777" w:rsidR="00415F65" w:rsidRDefault="00415F65" w:rsidP="00415F65">
      <w:pPr>
        <w:pStyle w:val="ListParagraph"/>
        <w:jc w:val="center"/>
        <w:rPr>
          <w:rFonts w:ascii="Lucida Grande" w:hAnsi="Lucida Grande"/>
          <w:color w:val="000000"/>
          <w:sz w:val="26"/>
        </w:rPr>
      </w:pPr>
    </w:p>
    <w:p w14:paraId="5FDFB50A" w14:textId="77777777" w:rsidR="00415F65" w:rsidRDefault="00415F65" w:rsidP="00415F65">
      <w:pPr>
        <w:pStyle w:val="ListParagraph"/>
        <w:jc w:val="center"/>
        <w:rPr>
          <w:rFonts w:ascii="Lucida Grande" w:hAnsi="Lucida Grande"/>
          <w:color w:val="000000"/>
          <w:sz w:val="26"/>
        </w:rPr>
      </w:pPr>
    </w:p>
    <w:p w14:paraId="0A8988DE" w14:textId="77777777" w:rsidR="00415F65" w:rsidRDefault="00415F65" w:rsidP="00415F65">
      <w:pPr>
        <w:pStyle w:val="ListParagraph"/>
        <w:jc w:val="center"/>
        <w:rPr>
          <w:rFonts w:ascii="Lucida Grande" w:hAnsi="Lucida Grande"/>
          <w:color w:val="000000"/>
          <w:sz w:val="26"/>
        </w:rPr>
      </w:pPr>
    </w:p>
    <w:p w14:paraId="131872E6" w14:textId="77777777" w:rsidR="00415F65" w:rsidRDefault="00415F65" w:rsidP="00415F65">
      <w:pPr>
        <w:pStyle w:val="ListParagraph"/>
        <w:jc w:val="center"/>
        <w:rPr>
          <w:rFonts w:ascii="Lucida Grande" w:hAnsi="Lucida Grande"/>
          <w:color w:val="000000"/>
          <w:sz w:val="26"/>
        </w:rPr>
      </w:pPr>
    </w:p>
    <w:p w14:paraId="1383CA5E" w14:textId="77777777" w:rsidR="00415F65" w:rsidRDefault="00415F65" w:rsidP="00415F65">
      <w:pPr>
        <w:pStyle w:val="ListParagraph"/>
        <w:jc w:val="center"/>
        <w:rPr>
          <w:rFonts w:ascii="Lucida Grande" w:hAnsi="Lucida Grande"/>
          <w:color w:val="000000"/>
          <w:sz w:val="26"/>
        </w:rPr>
      </w:pPr>
    </w:p>
    <w:p w14:paraId="421ACD41" w14:textId="77777777" w:rsidR="00415F65" w:rsidRDefault="00415F65" w:rsidP="00415F65">
      <w:pPr>
        <w:pStyle w:val="ListParagraph"/>
        <w:jc w:val="center"/>
        <w:rPr>
          <w:rFonts w:ascii="Lucida Grande" w:hAnsi="Lucida Grande"/>
          <w:color w:val="000000"/>
          <w:sz w:val="26"/>
        </w:rPr>
      </w:pPr>
    </w:p>
    <w:p w14:paraId="704C21DF" w14:textId="77777777" w:rsidR="00415F65" w:rsidRDefault="00415F65" w:rsidP="00415F65">
      <w:pPr>
        <w:pStyle w:val="ListParagraph"/>
        <w:jc w:val="center"/>
        <w:rPr>
          <w:rFonts w:ascii="Lucida Grande" w:hAnsi="Lucida Grande"/>
          <w:color w:val="000000"/>
          <w:sz w:val="26"/>
        </w:rPr>
      </w:pPr>
    </w:p>
    <w:p w14:paraId="5A61E0E8" w14:textId="77777777" w:rsidR="00415F65" w:rsidRDefault="00415F65" w:rsidP="00415F65">
      <w:pPr>
        <w:pStyle w:val="ListParagraph"/>
        <w:jc w:val="center"/>
        <w:rPr>
          <w:rFonts w:ascii="Lucida Grande" w:hAnsi="Lucida Grande"/>
          <w:color w:val="000000"/>
          <w:sz w:val="26"/>
        </w:rPr>
      </w:pPr>
    </w:p>
    <w:p w14:paraId="67834BFD" w14:textId="77777777" w:rsidR="00415F65" w:rsidRDefault="00415F65" w:rsidP="00415F65">
      <w:pPr>
        <w:pStyle w:val="ListParagraph"/>
        <w:jc w:val="center"/>
        <w:rPr>
          <w:rFonts w:ascii="Lucida Grande" w:hAnsi="Lucida Grande"/>
          <w:color w:val="000000"/>
          <w:sz w:val="26"/>
        </w:rPr>
      </w:pPr>
    </w:p>
    <w:p w14:paraId="344854A4" w14:textId="77777777" w:rsidR="00415F65" w:rsidRDefault="00415F65" w:rsidP="00415F65">
      <w:pPr>
        <w:pStyle w:val="ListParagraph"/>
        <w:jc w:val="center"/>
        <w:rPr>
          <w:rFonts w:ascii="Lucida Grande" w:hAnsi="Lucida Grande"/>
          <w:color w:val="000000"/>
          <w:sz w:val="26"/>
        </w:rPr>
      </w:pPr>
    </w:p>
    <w:p w14:paraId="21D188A7" w14:textId="77777777" w:rsidR="00415F65" w:rsidRDefault="00415F65" w:rsidP="00415F65">
      <w:pPr>
        <w:pStyle w:val="ListParagraph"/>
        <w:jc w:val="center"/>
        <w:rPr>
          <w:rFonts w:ascii="Lucida Grande" w:hAnsi="Lucida Grande"/>
          <w:color w:val="000000"/>
          <w:sz w:val="26"/>
        </w:rPr>
      </w:pPr>
    </w:p>
    <w:p w14:paraId="4B1D56C8" w14:textId="77777777" w:rsidR="00415F65" w:rsidRDefault="00415F65" w:rsidP="00415F65">
      <w:pPr>
        <w:pStyle w:val="ListParagraph"/>
        <w:jc w:val="center"/>
        <w:rPr>
          <w:rFonts w:ascii="Lucida Grande" w:hAnsi="Lucida Grande"/>
          <w:color w:val="000000"/>
          <w:sz w:val="26"/>
        </w:rPr>
      </w:pPr>
    </w:p>
    <w:p w14:paraId="22242104" w14:textId="77777777" w:rsidR="00415F65" w:rsidRDefault="00415F65" w:rsidP="00415F65">
      <w:pPr>
        <w:pStyle w:val="ListParagraph"/>
        <w:jc w:val="center"/>
        <w:rPr>
          <w:rFonts w:ascii="Lucida Grande" w:hAnsi="Lucida Grande"/>
          <w:color w:val="000000"/>
          <w:sz w:val="26"/>
        </w:rPr>
      </w:pPr>
    </w:p>
    <w:p w14:paraId="05F613DF" w14:textId="77777777" w:rsidR="00415F65" w:rsidRDefault="00415F65" w:rsidP="00415F65">
      <w:pPr>
        <w:pStyle w:val="ListParagraph"/>
        <w:jc w:val="center"/>
        <w:rPr>
          <w:rFonts w:ascii="Lucida Grande" w:hAnsi="Lucida Grande"/>
          <w:color w:val="000000"/>
          <w:sz w:val="26"/>
        </w:rPr>
      </w:pPr>
    </w:p>
    <w:p w14:paraId="5CCF4437" w14:textId="77777777" w:rsidR="00415F65" w:rsidRDefault="00415F65" w:rsidP="00415F65">
      <w:pPr>
        <w:pStyle w:val="ListParagraph"/>
        <w:jc w:val="center"/>
        <w:rPr>
          <w:rFonts w:ascii="Lucida Grande" w:hAnsi="Lucida Grande"/>
          <w:color w:val="000000"/>
          <w:sz w:val="26"/>
        </w:rPr>
      </w:pPr>
    </w:p>
    <w:p w14:paraId="3615A799" w14:textId="77777777" w:rsidR="00415F65" w:rsidRDefault="00415F65" w:rsidP="00415F65">
      <w:pPr>
        <w:pStyle w:val="ListParagraph"/>
        <w:jc w:val="center"/>
        <w:rPr>
          <w:rFonts w:ascii="Lucida Grande" w:hAnsi="Lucida Grande"/>
          <w:color w:val="000000"/>
          <w:sz w:val="26"/>
        </w:rPr>
      </w:pPr>
    </w:p>
    <w:p w14:paraId="4EC41B04" w14:textId="77777777" w:rsidR="00415F65" w:rsidRDefault="00415F65" w:rsidP="00415F65">
      <w:pPr>
        <w:pStyle w:val="ListParagraph"/>
        <w:jc w:val="center"/>
        <w:rPr>
          <w:rFonts w:ascii="Lucida Grande" w:hAnsi="Lucida Grande"/>
          <w:color w:val="000000"/>
          <w:sz w:val="26"/>
        </w:rPr>
      </w:pPr>
    </w:p>
    <w:p w14:paraId="32AA4C48" w14:textId="77777777" w:rsidR="00415F65" w:rsidRDefault="00415F65" w:rsidP="00415F65">
      <w:pPr>
        <w:pStyle w:val="ListParagraph"/>
        <w:jc w:val="center"/>
        <w:rPr>
          <w:rFonts w:ascii="Lucida Grande" w:hAnsi="Lucida Grande"/>
          <w:color w:val="000000"/>
          <w:sz w:val="26"/>
        </w:rPr>
      </w:pPr>
    </w:p>
    <w:p w14:paraId="298AF9CB" w14:textId="77777777" w:rsidR="00415F65" w:rsidRDefault="00415F65" w:rsidP="00415F65">
      <w:pPr>
        <w:pStyle w:val="ListParagraph"/>
        <w:jc w:val="center"/>
        <w:rPr>
          <w:rFonts w:ascii="Lucida Grande" w:hAnsi="Lucida Grande"/>
          <w:color w:val="000000"/>
          <w:sz w:val="26"/>
        </w:rPr>
      </w:pPr>
    </w:p>
    <w:p w14:paraId="65289CDE" w14:textId="77777777" w:rsidR="00415F65" w:rsidRDefault="00415F65" w:rsidP="00415F65">
      <w:pPr>
        <w:pStyle w:val="ListParagraph"/>
        <w:jc w:val="center"/>
        <w:rPr>
          <w:rFonts w:ascii="Lucida Grande" w:hAnsi="Lucida Grande"/>
          <w:color w:val="000000"/>
          <w:sz w:val="26"/>
        </w:rPr>
      </w:pPr>
    </w:p>
    <w:p w14:paraId="24A4328F" w14:textId="77777777" w:rsidR="00415F65" w:rsidRDefault="00415F65" w:rsidP="00415F65">
      <w:pPr>
        <w:pStyle w:val="ListParagraph"/>
        <w:jc w:val="center"/>
        <w:rPr>
          <w:rFonts w:ascii="Lucida Grande" w:hAnsi="Lucida Grande"/>
          <w:color w:val="000000"/>
          <w:sz w:val="26"/>
        </w:rPr>
      </w:pPr>
    </w:p>
    <w:p w14:paraId="575A76EF" w14:textId="77777777" w:rsidR="00415F65" w:rsidRDefault="00415F65" w:rsidP="00415F65">
      <w:pPr>
        <w:pStyle w:val="ListParagraph"/>
        <w:jc w:val="center"/>
        <w:rPr>
          <w:rFonts w:ascii="Lucida Grande" w:hAnsi="Lucida Grande"/>
          <w:color w:val="000000"/>
          <w:sz w:val="26"/>
        </w:rPr>
      </w:pPr>
    </w:p>
    <w:p w14:paraId="221186F2" w14:textId="77777777" w:rsidR="00415F65" w:rsidRDefault="00415F65" w:rsidP="00415F65">
      <w:pPr>
        <w:pStyle w:val="ListParagraph"/>
        <w:jc w:val="center"/>
        <w:rPr>
          <w:rFonts w:ascii="Lucida Grande" w:hAnsi="Lucida Grande"/>
          <w:color w:val="000000"/>
          <w:sz w:val="26"/>
        </w:rPr>
      </w:pPr>
    </w:p>
    <w:p w14:paraId="6A737CAB" w14:textId="77777777" w:rsidR="00415F65" w:rsidRDefault="00415F65" w:rsidP="00415F65">
      <w:pPr>
        <w:pStyle w:val="ListParagraph"/>
        <w:jc w:val="center"/>
        <w:rPr>
          <w:rFonts w:ascii="Lucida Grande" w:hAnsi="Lucida Grande"/>
          <w:color w:val="000000"/>
          <w:sz w:val="26"/>
        </w:rPr>
      </w:pPr>
    </w:p>
    <w:p w14:paraId="0F6A3A35" w14:textId="77777777" w:rsidR="00415F65" w:rsidRDefault="00415F65" w:rsidP="00415F65">
      <w:pPr>
        <w:pStyle w:val="ListParagraph"/>
        <w:jc w:val="center"/>
        <w:rPr>
          <w:rFonts w:ascii="Lucida Grande" w:hAnsi="Lucida Grande"/>
          <w:color w:val="000000"/>
          <w:sz w:val="26"/>
        </w:rPr>
      </w:pPr>
    </w:p>
    <w:p w14:paraId="4F1D36E6" w14:textId="77777777" w:rsidR="00415F65" w:rsidRDefault="00415F65" w:rsidP="00415F65">
      <w:pPr>
        <w:pStyle w:val="ListParagraph"/>
        <w:jc w:val="center"/>
        <w:rPr>
          <w:rFonts w:ascii="Lucida Grande" w:hAnsi="Lucida Grande"/>
          <w:color w:val="000000"/>
          <w:sz w:val="26"/>
        </w:rPr>
      </w:pPr>
    </w:p>
    <w:p w14:paraId="7A7BC339" w14:textId="77777777" w:rsidR="00415F65" w:rsidRDefault="00415F65" w:rsidP="00415F65">
      <w:pPr>
        <w:pStyle w:val="ListParagraph"/>
        <w:jc w:val="center"/>
        <w:rPr>
          <w:rFonts w:ascii="Lucida Grande" w:hAnsi="Lucida Grande"/>
          <w:color w:val="000000"/>
          <w:sz w:val="26"/>
        </w:rPr>
      </w:pPr>
    </w:p>
    <w:p w14:paraId="290CD723" w14:textId="77777777" w:rsidR="00415F65" w:rsidRDefault="00415F65" w:rsidP="00415F65">
      <w:pPr>
        <w:pStyle w:val="ListParagraph"/>
        <w:jc w:val="center"/>
        <w:rPr>
          <w:rFonts w:ascii="Lucida Grande" w:hAnsi="Lucida Grande"/>
          <w:color w:val="000000"/>
          <w:sz w:val="26"/>
        </w:rPr>
      </w:pPr>
    </w:p>
    <w:p w14:paraId="3E626847" w14:textId="77777777" w:rsidR="00415F65" w:rsidRDefault="00415F65" w:rsidP="00415F65">
      <w:pPr>
        <w:pStyle w:val="ListParagraph"/>
        <w:jc w:val="center"/>
        <w:rPr>
          <w:rFonts w:ascii="Lucida Grande" w:hAnsi="Lucida Grande"/>
          <w:color w:val="000000"/>
          <w:sz w:val="26"/>
        </w:rPr>
      </w:pPr>
    </w:p>
    <w:p w14:paraId="2741C0CE" w14:textId="77777777" w:rsidR="00415F65" w:rsidRDefault="00415F65" w:rsidP="00415F65">
      <w:pPr>
        <w:pStyle w:val="ListParagraph"/>
        <w:jc w:val="center"/>
        <w:rPr>
          <w:rFonts w:ascii="Lucida Grande" w:hAnsi="Lucida Grande"/>
          <w:color w:val="000000"/>
          <w:sz w:val="26"/>
        </w:rPr>
      </w:pPr>
    </w:p>
    <w:p w14:paraId="10D5C345" w14:textId="77777777" w:rsidR="00415F65" w:rsidRDefault="00415F65" w:rsidP="00415F65">
      <w:pPr>
        <w:pStyle w:val="ListParagraph"/>
        <w:jc w:val="center"/>
        <w:rPr>
          <w:rFonts w:ascii="Lucida Grande" w:hAnsi="Lucida Grande"/>
          <w:color w:val="000000"/>
          <w:sz w:val="26"/>
        </w:rPr>
      </w:pPr>
    </w:p>
    <w:p w14:paraId="64AF58D2" w14:textId="77777777" w:rsidR="00415F65" w:rsidRDefault="00415F65" w:rsidP="00415F65">
      <w:pPr>
        <w:pStyle w:val="ListParagraph"/>
        <w:jc w:val="center"/>
        <w:rPr>
          <w:rFonts w:ascii="Lucida Grande" w:hAnsi="Lucida Grande"/>
          <w:color w:val="000000"/>
          <w:sz w:val="26"/>
        </w:rPr>
      </w:pPr>
    </w:p>
    <w:p w14:paraId="3A404B89" w14:textId="77777777" w:rsidR="00415F65" w:rsidRDefault="00415F65" w:rsidP="00415F65">
      <w:pPr>
        <w:pStyle w:val="ListParagraph"/>
        <w:jc w:val="center"/>
        <w:rPr>
          <w:rFonts w:ascii="Lucida Grande" w:hAnsi="Lucida Grande"/>
          <w:color w:val="000000"/>
          <w:sz w:val="26"/>
        </w:rPr>
      </w:pPr>
    </w:p>
    <w:p w14:paraId="152DBF35" w14:textId="77777777" w:rsidR="00415F65" w:rsidRDefault="00415F65" w:rsidP="00415F65">
      <w:pPr>
        <w:pStyle w:val="ListParagraph"/>
        <w:jc w:val="center"/>
        <w:rPr>
          <w:rFonts w:ascii="Lucida Grande" w:hAnsi="Lucida Grande"/>
          <w:color w:val="000000"/>
          <w:sz w:val="26"/>
        </w:rPr>
      </w:pPr>
    </w:p>
    <w:p w14:paraId="6A729CA7" w14:textId="77777777" w:rsidR="00415F65" w:rsidRDefault="00415F65" w:rsidP="00415F65">
      <w:pPr>
        <w:pStyle w:val="ListParagraph"/>
        <w:jc w:val="center"/>
        <w:rPr>
          <w:rFonts w:ascii="Lucida Grande" w:hAnsi="Lucida Grande"/>
          <w:color w:val="000000"/>
          <w:sz w:val="26"/>
        </w:rPr>
      </w:pPr>
    </w:p>
    <w:p w14:paraId="324FE395" w14:textId="77777777" w:rsidR="00415F65" w:rsidRDefault="00415F65" w:rsidP="00415F65">
      <w:pPr>
        <w:pStyle w:val="ListParagraph"/>
        <w:jc w:val="center"/>
        <w:rPr>
          <w:rFonts w:ascii="Lucida Grande" w:hAnsi="Lucida Grande"/>
          <w:color w:val="000000"/>
          <w:sz w:val="26"/>
        </w:rPr>
      </w:pPr>
    </w:p>
    <w:p w14:paraId="049376D3" w14:textId="77777777" w:rsidR="00415F65" w:rsidRDefault="00415F65" w:rsidP="00415F65">
      <w:pPr>
        <w:pStyle w:val="ListParagraph"/>
        <w:jc w:val="center"/>
        <w:rPr>
          <w:rFonts w:ascii="Lucida Grande" w:hAnsi="Lucida Grande"/>
          <w:color w:val="000000"/>
          <w:sz w:val="26"/>
        </w:rPr>
      </w:pPr>
    </w:p>
    <w:p w14:paraId="10B59736" w14:textId="77777777" w:rsidR="00415F65" w:rsidRDefault="00415F65" w:rsidP="00415F65">
      <w:pPr>
        <w:pStyle w:val="ListParagraph"/>
        <w:jc w:val="center"/>
        <w:rPr>
          <w:rFonts w:ascii="Lucida Grande" w:hAnsi="Lucida Grande"/>
          <w:color w:val="000000"/>
          <w:sz w:val="26"/>
        </w:rPr>
      </w:pPr>
    </w:p>
    <w:p w14:paraId="61D9E0DA" w14:textId="77777777" w:rsidR="00415F65" w:rsidRDefault="00415F65" w:rsidP="00415F65">
      <w:pPr>
        <w:pStyle w:val="ListParagraph"/>
        <w:jc w:val="center"/>
        <w:rPr>
          <w:rFonts w:ascii="Lucida Grande" w:hAnsi="Lucida Grande"/>
          <w:color w:val="000000"/>
          <w:sz w:val="26"/>
        </w:rPr>
      </w:pPr>
    </w:p>
    <w:p w14:paraId="0D4A3EFA" w14:textId="77777777" w:rsidR="00415F65" w:rsidRDefault="00415F65" w:rsidP="00415F65">
      <w:pPr>
        <w:pStyle w:val="ListParagraph"/>
        <w:jc w:val="center"/>
        <w:rPr>
          <w:rFonts w:ascii="Lucida Grande" w:hAnsi="Lucida Grande"/>
          <w:color w:val="000000"/>
          <w:sz w:val="26"/>
        </w:rPr>
      </w:pPr>
    </w:p>
    <w:p w14:paraId="6F30EA31" w14:textId="77777777" w:rsidR="00415F65" w:rsidRDefault="00415F65" w:rsidP="00415F65">
      <w:pPr>
        <w:pStyle w:val="ListParagraph"/>
        <w:jc w:val="center"/>
        <w:rPr>
          <w:rFonts w:ascii="Lucida Grande" w:hAnsi="Lucida Grande"/>
          <w:color w:val="000000"/>
          <w:sz w:val="26"/>
        </w:rPr>
      </w:pPr>
    </w:p>
    <w:p w14:paraId="77122574" w14:textId="77777777" w:rsidR="00415F65" w:rsidRDefault="00415F65" w:rsidP="00415F65">
      <w:pPr>
        <w:pStyle w:val="ListParagraph"/>
        <w:jc w:val="center"/>
        <w:rPr>
          <w:rFonts w:ascii="Lucida Grande" w:hAnsi="Lucida Grande"/>
          <w:color w:val="000000"/>
          <w:sz w:val="26"/>
        </w:rPr>
      </w:pPr>
    </w:p>
    <w:p w14:paraId="713D76CF" w14:textId="77777777" w:rsidR="00415F65" w:rsidRDefault="00415F65" w:rsidP="00415F65">
      <w:pPr>
        <w:pStyle w:val="ListParagraph"/>
        <w:jc w:val="center"/>
        <w:rPr>
          <w:rFonts w:ascii="Lucida Grande" w:hAnsi="Lucida Grande"/>
          <w:color w:val="000000"/>
          <w:sz w:val="26"/>
        </w:rPr>
      </w:pPr>
    </w:p>
    <w:p w14:paraId="526943EE" w14:textId="77777777" w:rsidR="00415F65" w:rsidRDefault="00415F65" w:rsidP="00415F65">
      <w:pPr>
        <w:pStyle w:val="ListParagraph"/>
        <w:jc w:val="center"/>
        <w:rPr>
          <w:rFonts w:ascii="Lucida Grande" w:hAnsi="Lucida Grande"/>
          <w:color w:val="000000"/>
          <w:sz w:val="26"/>
        </w:rPr>
      </w:pPr>
    </w:p>
    <w:p w14:paraId="19BFEFE0" w14:textId="77777777" w:rsidR="00415F65" w:rsidRDefault="00415F65" w:rsidP="00415F65">
      <w:pPr>
        <w:pStyle w:val="ListParagraph"/>
        <w:jc w:val="center"/>
        <w:rPr>
          <w:rFonts w:ascii="Lucida Grande" w:hAnsi="Lucida Grande"/>
          <w:color w:val="000000"/>
          <w:sz w:val="26"/>
        </w:rPr>
      </w:pPr>
    </w:p>
    <w:p w14:paraId="198C8614" w14:textId="77777777" w:rsidR="00415F65" w:rsidRDefault="00415F65" w:rsidP="00415F65">
      <w:pPr>
        <w:pStyle w:val="ListParagraph"/>
        <w:jc w:val="center"/>
        <w:rPr>
          <w:rFonts w:ascii="Lucida Grande" w:hAnsi="Lucida Grande"/>
          <w:color w:val="000000"/>
          <w:sz w:val="26"/>
        </w:rPr>
      </w:pPr>
    </w:p>
    <w:p w14:paraId="102F80CC" w14:textId="77777777" w:rsidR="00415F65" w:rsidRDefault="00415F65" w:rsidP="00415F65">
      <w:pPr>
        <w:pStyle w:val="ListParagraph"/>
        <w:jc w:val="center"/>
        <w:rPr>
          <w:rFonts w:ascii="Lucida Grande" w:hAnsi="Lucida Grande"/>
          <w:color w:val="000000"/>
          <w:sz w:val="26"/>
        </w:rPr>
      </w:pPr>
    </w:p>
    <w:p w14:paraId="2DF31102" w14:textId="77777777" w:rsidR="00415F65" w:rsidRPr="00415F65" w:rsidRDefault="00415F65" w:rsidP="00415F65">
      <w:pPr>
        <w:pStyle w:val="ListParagraph"/>
        <w:jc w:val="center"/>
        <w:rPr>
          <w:rFonts w:ascii="Lucida Grande" w:hAnsi="Lucida Grande"/>
          <w:color w:val="000000"/>
          <w:sz w:val="26"/>
        </w:rPr>
      </w:pPr>
    </w:p>
    <w:sectPr w:rsidR="00415F65" w:rsidRPr="00415F65">
      <w:headerReference w:type="even" r:id="rId20"/>
      <w:headerReference w:type="default" r:id="rId21"/>
      <w:footerReference w:type="even" r:id="rId22"/>
      <w:footerReference w:type="default" r:id="rId23"/>
      <w:headerReference w:type="first" r:id="rId24"/>
      <w:footerReference w:type="first" r:id="rId2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AB8A5" w14:textId="77777777" w:rsidR="00EA3631" w:rsidRDefault="00EA3631" w:rsidP="00C63AEF">
      <w:r>
        <w:separator/>
      </w:r>
    </w:p>
  </w:endnote>
  <w:endnote w:type="continuationSeparator" w:id="0">
    <w:p w14:paraId="2888C984" w14:textId="77777777" w:rsidR="00EA3631" w:rsidRDefault="00EA3631" w:rsidP="00C63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imbus Roman No9 L">
    <w:altName w:val="Times New Roman"/>
    <w:panose1 w:val="020B0604020202020204"/>
    <w:charset w:val="00"/>
    <w:family w:val="roman"/>
    <w:pitch w:val="variable"/>
  </w:font>
  <w:font w:name="Andale Sans UI">
    <w:altName w:val="Arial Unicode MS"/>
    <w:panose1 w:val="020B0604020202020204"/>
    <w:charset w:val="00"/>
    <w:family w:val="auto"/>
    <w:pitch w:val="variable"/>
  </w:font>
  <w:font w:name="Lucidasans">
    <w:altName w:val="Calibri"/>
    <w:panose1 w:val="020B0604020202020204"/>
    <w:charset w:val="00"/>
    <w:family w:val="auto"/>
    <w:pitch w:val="variable"/>
  </w:font>
  <w:font w:name="Times">
    <w:altName w:val="Times New Roman"/>
    <w:panose1 w:val="020B0604020202020204"/>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DCC7E" w14:textId="77777777" w:rsidR="00C63AEF" w:rsidRDefault="00C63A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7DC50" w14:textId="77777777" w:rsidR="00C63AEF" w:rsidRDefault="00C63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B4DA0" w14:textId="77777777" w:rsidR="00C63AEF" w:rsidRDefault="00C63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0242B" w14:textId="77777777" w:rsidR="00EA3631" w:rsidRDefault="00EA3631" w:rsidP="00C63AEF">
      <w:r>
        <w:separator/>
      </w:r>
    </w:p>
  </w:footnote>
  <w:footnote w:type="continuationSeparator" w:id="0">
    <w:p w14:paraId="66C6E251" w14:textId="77777777" w:rsidR="00EA3631" w:rsidRDefault="00EA3631" w:rsidP="00C63A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D773D" w14:textId="77777777" w:rsidR="00C63AEF" w:rsidRDefault="00C63A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84FC8" w14:textId="77777777" w:rsidR="00C63AEF" w:rsidRDefault="00C63A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2BA13" w14:textId="77777777" w:rsidR="00C63AEF" w:rsidRDefault="00C63A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4"/>
    <w:multiLevelType w:val="multilevel"/>
    <w:tmpl w:val="00000004"/>
    <w:lvl w:ilvl="0">
      <w:start w:val="500"/>
      <w:numFmt w:val="upperRoman"/>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lvl w:ilvl="0">
      <w:start w:val="500"/>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lvl w:ilvl="0">
      <w:start w:val="500"/>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lvl w:ilvl="0">
      <w:start w:val="3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lvl w:ilvl="0">
      <w:start w:val="100"/>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00000009"/>
    <w:lvl w:ilvl="0">
      <w:start w:val="3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0A"/>
    <w:multiLevelType w:val="multilevel"/>
    <w:tmpl w:val="0000000A"/>
    <w:lvl w:ilvl="0">
      <w:start w:val="3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000000B"/>
    <w:multiLevelType w:val="multilevel"/>
    <w:tmpl w:val="0000000B"/>
    <w:lvl w:ilvl="0">
      <w:start w:val="500"/>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000000C"/>
    <w:multiLevelType w:val="multilevel"/>
    <w:tmpl w:val="0000000C"/>
    <w:lvl w:ilvl="0">
      <w:start w:val="37"/>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000000D"/>
    <w:multiLevelType w:val="multilevel"/>
    <w:tmpl w:val="0000000D"/>
    <w:lvl w:ilvl="0">
      <w:start w:val="38"/>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0000000E"/>
    <w:multiLevelType w:val="multilevel"/>
    <w:tmpl w:val="000000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500"/>
      <w:numFmt w:val="upp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000000F"/>
    <w:multiLevelType w:val="multilevel"/>
    <w:tmpl w:val="0000000F"/>
    <w:lvl w:ilvl="0">
      <w:start w:val="40"/>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00000010"/>
    <w:multiLevelType w:val="multilevel"/>
    <w:tmpl w:val="0000001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00000011"/>
    <w:multiLevelType w:val="multilevel"/>
    <w:tmpl w:val="0000001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055967F8"/>
    <w:multiLevelType w:val="hybridMultilevel"/>
    <w:tmpl w:val="1E5E8716"/>
    <w:lvl w:ilvl="0" w:tplc="084CAC08">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D07629"/>
    <w:multiLevelType w:val="hybridMultilevel"/>
    <w:tmpl w:val="0E0C38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E56CC8"/>
    <w:multiLevelType w:val="hybridMultilevel"/>
    <w:tmpl w:val="AA24AD7C"/>
    <w:lvl w:ilvl="0" w:tplc="BBD45A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157EB4"/>
    <w:multiLevelType w:val="hybridMultilevel"/>
    <w:tmpl w:val="AC90913A"/>
    <w:lvl w:ilvl="0" w:tplc="000F0409">
      <w:start w:val="33"/>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15:restartNumberingAfterBreak="0">
    <w:nsid w:val="2DF543B3"/>
    <w:multiLevelType w:val="hybridMultilevel"/>
    <w:tmpl w:val="771CFF8C"/>
    <w:lvl w:ilvl="0" w:tplc="4D8671AC">
      <w:start w:val="7"/>
      <w:numFmt w:val="decimal"/>
      <w:lvlText w:val="%1."/>
      <w:lvlJc w:val="left"/>
      <w:pPr>
        <w:tabs>
          <w:tab w:val="num" w:pos="720"/>
        </w:tabs>
        <w:ind w:left="720" w:hanging="360"/>
      </w:pPr>
      <w:rPr>
        <w:rFonts w:hint="default"/>
        <w:b/>
        <w:sz w:val="40"/>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15:restartNumberingAfterBreak="0">
    <w:nsid w:val="3D326C1D"/>
    <w:multiLevelType w:val="hybridMultilevel"/>
    <w:tmpl w:val="EB3858F2"/>
    <w:lvl w:ilvl="0" w:tplc="0D4EB1B4">
      <w:start w:val="1"/>
      <w:numFmt w:val="upperLetter"/>
      <w:lvlText w:val="%1)"/>
      <w:lvlJc w:val="left"/>
      <w:pPr>
        <w:ind w:left="780" w:hanging="4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615740"/>
    <w:multiLevelType w:val="hybridMultilevel"/>
    <w:tmpl w:val="F552069C"/>
    <w:lvl w:ilvl="0" w:tplc="2370E0E2">
      <w:start w:val="1"/>
      <w:numFmt w:val="lowerRoman"/>
      <w:lvlText w:val="(%1)"/>
      <w:lvlJc w:val="left"/>
      <w:pPr>
        <w:ind w:left="1440" w:hanging="10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143757"/>
    <w:multiLevelType w:val="hybridMultilevel"/>
    <w:tmpl w:val="68667D8C"/>
    <w:lvl w:ilvl="0" w:tplc="3D845C82">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15:restartNumberingAfterBreak="0">
    <w:nsid w:val="4FC9249F"/>
    <w:multiLevelType w:val="hybridMultilevel"/>
    <w:tmpl w:val="B9E4D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E3621B"/>
    <w:multiLevelType w:val="hybridMultilevel"/>
    <w:tmpl w:val="79E01BF0"/>
    <w:lvl w:ilvl="0" w:tplc="F322EEE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15:restartNumberingAfterBreak="0">
    <w:nsid w:val="58EA57BE"/>
    <w:multiLevelType w:val="hybridMultilevel"/>
    <w:tmpl w:val="297249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6446D9"/>
    <w:multiLevelType w:val="hybridMultilevel"/>
    <w:tmpl w:val="DF72CA04"/>
    <w:lvl w:ilvl="0" w:tplc="E47628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B94869"/>
    <w:multiLevelType w:val="hybridMultilevel"/>
    <w:tmpl w:val="DE7CD4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4897963">
    <w:abstractNumId w:val="0"/>
  </w:num>
  <w:num w:numId="2" w16cid:durableId="483736989">
    <w:abstractNumId w:val="1"/>
  </w:num>
  <w:num w:numId="3" w16cid:durableId="889540631">
    <w:abstractNumId w:val="2"/>
  </w:num>
  <w:num w:numId="4" w16cid:durableId="1467553938">
    <w:abstractNumId w:val="3"/>
  </w:num>
  <w:num w:numId="5" w16cid:durableId="1507598999">
    <w:abstractNumId w:val="4"/>
  </w:num>
  <w:num w:numId="6" w16cid:durableId="1368990907">
    <w:abstractNumId w:val="5"/>
  </w:num>
  <w:num w:numId="7" w16cid:durableId="1543059340">
    <w:abstractNumId w:val="6"/>
  </w:num>
  <w:num w:numId="8" w16cid:durableId="846022003">
    <w:abstractNumId w:val="7"/>
  </w:num>
  <w:num w:numId="9" w16cid:durableId="191113980">
    <w:abstractNumId w:val="8"/>
  </w:num>
  <w:num w:numId="10" w16cid:durableId="738404961">
    <w:abstractNumId w:val="9"/>
  </w:num>
  <w:num w:numId="11" w16cid:durableId="833452198">
    <w:abstractNumId w:val="10"/>
  </w:num>
  <w:num w:numId="12" w16cid:durableId="409238510">
    <w:abstractNumId w:val="11"/>
  </w:num>
  <w:num w:numId="13" w16cid:durableId="1123959846">
    <w:abstractNumId w:val="12"/>
  </w:num>
  <w:num w:numId="14" w16cid:durableId="1102457375">
    <w:abstractNumId w:val="13"/>
  </w:num>
  <w:num w:numId="15" w16cid:durableId="1117720301">
    <w:abstractNumId w:val="14"/>
  </w:num>
  <w:num w:numId="16" w16cid:durableId="460850293">
    <w:abstractNumId w:val="15"/>
  </w:num>
  <w:num w:numId="17" w16cid:durableId="147865467">
    <w:abstractNumId w:val="16"/>
  </w:num>
  <w:num w:numId="18" w16cid:durableId="228733024">
    <w:abstractNumId w:val="20"/>
  </w:num>
  <w:num w:numId="19" w16cid:durableId="356661190">
    <w:abstractNumId w:val="21"/>
  </w:num>
  <w:num w:numId="20" w16cid:durableId="1912962718">
    <w:abstractNumId w:val="26"/>
  </w:num>
  <w:num w:numId="21" w16cid:durableId="470488750">
    <w:abstractNumId w:val="23"/>
  </w:num>
  <w:num w:numId="22" w16cid:durableId="1095051341">
    <w:abstractNumId w:val="24"/>
  </w:num>
  <w:num w:numId="23" w16cid:durableId="1976791394">
    <w:abstractNumId w:val="17"/>
  </w:num>
  <w:num w:numId="24" w16cid:durableId="339359437">
    <w:abstractNumId w:val="22"/>
  </w:num>
  <w:num w:numId="25" w16cid:durableId="837963801">
    <w:abstractNumId w:val="25"/>
  </w:num>
  <w:num w:numId="26" w16cid:durableId="2081830168">
    <w:abstractNumId w:val="28"/>
  </w:num>
  <w:num w:numId="27" w16cid:durableId="793448795">
    <w:abstractNumId w:val="19"/>
  </w:num>
  <w:num w:numId="28" w16cid:durableId="1339186762">
    <w:abstractNumId w:val="18"/>
  </w:num>
  <w:num w:numId="29" w16cid:durableId="1670329796">
    <w:abstractNumId w:val="29"/>
  </w:num>
  <w:num w:numId="30" w16cid:durableId="123138527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607"/>
    <w:rsid w:val="003F6607"/>
    <w:rsid w:val="00415F65"/>
    <w:rsid w:val="004F2CC6"/>
    <w:rsid w:val="00907914"/>
    <w:rsid w:val="0098142A"/>
    <w:rsid w:val="00A00794"/>
    <w:rsid w:val="00A31E64"/>
    <w:rsid w:val="00C63AEF"/>
    <w:rsid w:val="00D665D3"/>
    <w:rsid w:val="00EA1F8B"/>
    <w:rsid w:val="00EA3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AD1B601"/>
  <w15:chartTrackingRefBased/>
  <w15:docId w15:val="{D37BD604-CEF0-8749-B606-940EEA805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Nimbus Roman No9 L" w:eastAsia="Andale Sans UI" w:hAnsi="Nimbus Roman No9 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tyle>
  <w:style w:type="character" w:customStyle="1" w:styleId="NumberingSymbols">
    <w:name w:val="Numbering Symbols"/>
  </w:style>
  <w:style w:type="character" w:styleId="Hyperlink">
    <w:name w:val="Hyperlink"/>
    <w:rPr>
      <w:color w:val="000080"/>
      <w:u w:val="single"/>
    </w:rPr>
  </w:style>
  <w:style w:type="character" w:customStyle="1" w:styleId="EndnoteCharacters">
    <w:name w:val="Endnote Characters"/>
  </w:style>
  <w:style w:type="paragraph" w:styleId="BodyText">
    <w:name w:val="Body Text"/>
    <w:basedOn w:val="Normal"/>
    <w:pPr>
      <w:spacing w:after="120"/>
    </w:pPr>
  </w:style>
  <w:style w:type="paragraph" w:styleId="List">
    <w:name w:val="List"/>
    <w:basedOn w:val="BodyText"/>
    <w:rPr>
      <w:rFonts w:cs="Lucidasans"/>
    </w:rPr>
  </w:style>
  <w:style w:type="paragraph" w:styleId="Caption">
    <w:name w:val="caption"/>
    <w:basedOn w:val="Normal"/>
    <w:qFormat/>
    <w:pPr>
      <w:suppressLineNumbers/>
      <w:spacing w:before="120" w:after="120"/>
    </w:pPr>
    <w:rPr>
      <w:rFonts w:cs="Lucidasans"/>
      <w:i/>
      <w:iCs/>
      <w:sz w:val="20"/>
      <w:szCs w:val="20"/>
    </w:rPr>
  </w:style>
  <w:style w:type="paragraph" w:customStyle="1" w:styleId="Index">
    <w:name w:val="Index"/>
    <w:basedOn w:val="Normal"/>
    <w:pPr>
      <w:suppressLineNumbers/>
    </w:pPr>
    <w:rPr>
      <w:rFonts w:cs="Lucidasans"/>
    </w:rPr>
  </w:style>
  <w:style w:type="paragraph" w:customStyle="1" w:styleId="Quotations">
    <w:name w:val="Quotations"/>
    <w:basedOn w:val="Normal"/>
    <w:pPr>
      <w:spacing w:after="283"/>
      <w:ind w:left="567" w:right="567"/>
    </w:pPr>
  </w:style>
  <w:style w:type="paragraph" w:styleId="NormalWeb">
    <w:name w:val="Normal (Web)"/>
    <w:basedOn w:val="Normal"/>
    <w:rsid w:val="008F74BC"/>
    <w:pPr>
      <w:widowControl/>
      <w:suppressAutoHyphens w:val="0"/>
      <w:spacing w:before="100" w:beforeAutospacing="1" w:after="115"/>
    </w:pPr>
    <w:rPr>
      <w:rFonts w:ascii="Times" w:eastAsia="Times" w:hAnsi="Times"/>
      <w:sz w:val="20"/>
      <w:szCs w:val="20"/>
    </w:rPr>
  </w:style>
  <w:style w:type="paragraph" w:styleId="Header">
    <w:name w:val="header"/>
    <w:basedOn w:val="Normal"/>
    <w:link w:val="HeaderChar"/>
    <w:uiPriority w:val="99"/>
    <w:unhideWhenUsed/>
    <w:rsid w:val="00C63AEF"/>
    <w:pPr>
      <w:tabs>
        <w:tab w:val="center" w:pos="4680"/>
        <w:tab w:val="right" w:pos="9360"/>
      </w:tabs>
    </w:pPr>
  </w:style>
  <w:style w:type="character" w:customStyle="1" w:styleId="HeaderChar">
    <w:name w:val="Header Char"/>
    <w:basedOn w:val="DefaultParagraphFont"/>
    <w:link w:val="Header"/>
    <w:uiPriority w:val="99"/>
    <w:rsid w:val="00C63AEF"/>
    <w:rPr>
      <w:rFonts w:ascii="Nimbus Roman No9 L" w:eastAsia="Andale Sans UI" w:hAnsi="Nimbus Roman No9 L"/>
      <w:sz w:val="24"/>
      <w:szCs w:val="24"/>
    </w:rPr>
  </w:style>
  <w:style w:type="paragraph" w:styleId="Footer">
    <w:name w:val="footer"/>
    <w:basedOn w:val="Normal"/>
    <w:link w:val="FooterChar"/>
    <w:uiPriority w:val="99"/>
    <w:unhideWhenUsed/>
    <w:rsid w:val="00C63AEF"/>
    <w:pPr>
      <w:tabs>
        <w:tab w:val="center" w:pos="4680"/>
        <w:tab w:val="right" w:pos="9360"/>
      </w:tabs>
    </w:pPr>
  </w:style>
  <w:style w:type="character" w:customStyle="1" w:styleId="FooterChar">
    <w:name w:val="Footer Char"/>
    <w:basedOn w:val="DefaultParagraphFont"/>
    <w:link w:val="Footer"/>
    <w:uiPriority w:val="99"/>
    <w:rsid w:val="00C63AEF"/>
    <w:rPr>
      <w:rFonts w:ascii="Nimbus Roman No9 L" w:eastAsia="Andale Sans UI" w:hAnsi="Nimbus Roman No9 L"/>
      <w:sz w:val="24"/>
      <w:szCs w:val="24"/>
    </w:rPr>
  </w:style>
  <w:style w:type="paragraph" w:styleId="BalloonText">
    <w:name w:val="Balloon Text"/>
    <w:basedOn w:val="Normal"/>
    <w:link w:val="BalloonTextChar"/>
    <w:uiPriority w:val="99"/>
    <w:semiHidden/>
    <w:unhideWhenUsed/>
    <w:rsid w:val="00C63AEF"/>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C63AEF"/>
    <w:rPr>
      <w:rFonts w:eastAsia="Andale Sans UI"/>
      <w:sz w:val="18"/>
      <w:szCs w:val="18"/>
    </w:rPr>
  </w:style>
  <w:style w:type="paragraph" w:styleId="ListParagraph">
    <w:name w:val="List Paragraph"/>
    <w:basedOn w:val="Normal"/>
    <w:uiPriority w:val="34"/>
    <w:qFormat/>
    <w:rsid w:val="00C63AEF"/>
    <w:pPr>
      <w:ind w:left="720"/>
    </w:pPr>
  </w:style>
  <w:style w:type="character" w:styleId="PlaceholderText">
    <w:name w:val="Placeholder Text"/>
    <w:basedOn w:val="DefaultParagraphFont"/>
    <w:uiPriority w:val="99"/>
    <w:semiHidden/>
    <w:rsid w:val="00A0079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Links>
    <vt:vector size="24" baseType="variant">
      <vt:variant>
        <vt:i4>7667752</vt:i4>
      </vt:variant>
      <vt:variant>
        <vt:i4>2800</vt:i4>
      </vt:variant>
      <vt:variant>
        <vt:i4>1025</vt:i4>
      </vt:variant>
      <vt:variant>
        <vt:i4>1</vt:i4>
      </vt:variant>
      <vt:variant>
        <vt:lpwstr>p24-17</vt:lpwstr>
      </vt:variant>
      <vt:variant>
        <vt:lpwstr/>
      </vt:variant>
      <vt:variant>
        <vt:i4>7143493</vt:i4>
      </vt:variant>
      <vt:variant>
        <vt:i4>2864</vt:i4>
      </vt:variant>
      <vt:variant>
        <vt:i4>1028</vt:i4>
      </vt:variant>
      <vt:variant>
        <vt:i4>1</vt:i4>
      </vt:variant>
      <vt:variant>
        <vt:lpwstr>p28-06alt</vt:lpwstr>
      </vt:variant>
      <vt:variant>
        <vt:lpwstr/>
      </vt:variant>
      <vt:variant>
        <vt:i4>655385</vt:i4>
      </vt:variant>
      <vt:variant>
        <vt:i4>3454</vt:i4>
      </vt:variant>
      <vt:variant>
        <vt:i4>1050</vt:i4>
      </vt:variant>
      <vt:variant>
        <vt:i4>1</vt:i4>
      </vt:variant>
      <vt:variant>
        <vt:lpwstr>omegacap</vt:lpwstr>
      </vt:variant>
      <vt:variant>
        <vt:lpwstr/>
      </vt:variant>
      <vt:variant>
        <vt:i4>655385</vt:i4>
      </vt:variant>
      <vt:variant>
        <vt:i4>3573</vt:i4>
      </vt:variant>
      <vt:variant>
        <vt:i4>1051</vt:i4>
      </vt:variant>
      <vt:variant>
        <vt:i4>1</vt:i4>
      </vt:variant>
      <vt:variant>
        <vt:lpwstr>omegacap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Brash</dc:creator>
  <cp:keywords/>
  <cp:lastModifiedBy>Edward Brash</cp:lastModifiedBy>
  <cp:revision>7</cp:revision>
  <cp:lastPrinted>2024-02-17T18:00:00Z</cp:lastPrinted>
  <dcterms:created xsi:type="dcterms:W3CDTF">2019-03-25T15:47:00Z</dcterms:created>
  <dcterms:modified xsi:type="dcterms:W3CDTF">2024-02-18T18:48:00Z</dcterms:modified>
</cp:coreProperties>
</file>